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911" w:rsidRDefault="00B936B1" w:rsidP="005A109E">
      <w:pPr>
        <w:spacing w:line="200" w:lineRule="atLeast"/>
        <w:jc w:val="center"/>
        <w:rPr>
          <w:rFonts w:ascii="Calibri" w:hAnsi="Calibri"/>
          <w:b/>
          <w:sz w:val="22"/>
          <w:szCs w:val="22"/>
        </w:rPr>
      </w:pPr>
      <w:r w:rsidRPr="00F32AA9">
        <w:rPr>
          <w:rFonts w:ascii="Calibri" w:hAnsi="Calibri"/>
          <w:b/>
          <w:sz w:val="22"/>
          <w:szCs w:val="22"/>
        </w:rPr>
        <w:t>BERITA ACARA RAPAT PEMBERIAN PENJELASAN</w:t>
      </w:r>
      <w:r w:rsidR="00E225ED">
        <w:rPr>
          <w:rFonts w:ascii="Calibri" w:hAnsi="Calibri"/>
          <w:b/>
          <w:sz w:val="22"/>
          <w:szCs w:val="22"/>
        </w:rPr>
        <w:t xml:space="preserve"> </w:t>
      </w:r>
      <w:r w:rsidRPr="00F32AA9">
        <w:rPr>
          <w:rFonts w:ascii="Calibri" w:hAnsi="Calibri"/>
          <w:b/>
          <w:sz w:val="22"/>
          <w:szCs w:val="22"/>
        </w:rPr>
        <w:t xml:space="preserve">PENGADAAN </w:t>
      </w:r>
    </w:p>
    <w:p w:rsidR="003A3F68" w:rsidRDefault="001A36BA" w:rsidP="001A36BA">
      <w:pPr>
        <w:spacing w:line="200" w:lineRule="atLeast"/>
        <w:jc w:val="center"/>
        <w:rPr>
          <w:rFonts w:ascii="Calibri" w:hAnsi="Calibri"/>
          <w:b/>
          <w:sz w:val="22"/>
          <w:szCs w:val="22"/>
        </w:rPr>
      </w:pPr>
      <w:proofErr w:type="spellStart"/>
      <w:proofErr w:type="spellEnd"/>
      <w:r>
        <w:rPr>
          <w:rFonts w:ascii="Calibri" w:hAnsi="Calibri"/>
          <w:b/>
          <w:sz w:val="22"/>
          <w:szCs w:val="22"/>
        </w:rPr>
        <w:t xml:space="preserve">JASA SEWA 1(SATU) UNIT KENDARAAN LIGHT TRUCK UNTUK MENUNJANG KEGIATANOPERASIONAL WOWS </w:t>
      </w:r>
      <w:r w:rsidR="005A109E">
        <w:rPr>
          <w:rFonts w:ascii="Calibri" w:hAnsi="Calibri"/>
          <w:b/>
          <w:sz w:val="22"/>
          <w:szCs w:val="22"/>
        </w:rPr>
        <w:t xml:space="preserve"> </w:t>
      </w:r>
    </w:p>
    <w:p w:rsidR="00B936B1" w:rsidRPr="00F32AA9" w:rsidRDefault="00BF513B" w:rsidP="003A3F68">
      <w:pPr>
        <w:spacing w:line="200" w:lineRule="atLeast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UNTUK</w:t>
      </w:r>
      <w:r w:rsidR="005A109E">
        <w:rPr>
          <w:rFonts w:ascii="Calibri" w:hAnsi="Calibri"/>
          <w:b/>
          <w:sz w:val="22"/>
          <w:szCs w:val="22"/>
        </w:rPr>
        <w:t xml:space="preserve"> </w:t>
      </w:r>
      <w:r w:rsidR="00B936B1" w:rsidRPr="00F32AA9">
        <w:rPr>
          <w:rFonts w:ascii="Calibri" w:hAnsi="Calibri"/>
          <w:b/>
          <w:sz w:val="22"/>
          <w:szCs w:val="22"/>
        </w:rPr>
        <w:t>PT MANDIRI TUNAS FINANCE</w:t>
      </w:r>
    </w:p>
    <w:p w:rsidR="00B936B1" w:rsidRPr="00305E63" w:rsidRDefault="00B936B1" w:rsidP="00F71E00">
      <w:pPr>
        <w:spacing w:line="200" w:lineRule="atLeast"/>
        <w:jc w:val="center"/>
        <w:rPr>
          <w:rFonts w:ascii="Calibri" w:eastAsia="Bitstream Vera Sans" w:hAnsi="Calibri" w:cs="Bitstream Vera Sans"/>
          <w:b/>
          <w:bCs/>
          <w:sz w:val="22"/>
          <w:szCs w:val="22"/>
        </w:rPr>
      </w:pPr>
      <w:proofErr w:type="gramStart"/>
      <w:r w:rsidRPr="00305E63">
        <w:rPr>
          <w:rFonts w:ascii="Calibri" w:hAnsi="Calibri"/>
          <w:b/>
          <w:sz w:val="22"/>
          <w:szCs w:val="22"/>
        </w:rPr>
        <w:t>NOMOR :</w:t>
      </w:r>
      <w:proofErr w:type="gramEnd"/>
      <w:r w:rsidRPr="00305E63">
        <w:rPr>
          <w:rFonts w:ascii="Calibri" w:hAnsi="Calibri"/>
          <w:b/>
          <w:sz w:val="22"/>
          <w:szCs w:val="22"/>
        </w:rPr>
        <w:t xml:space="preserve"> </w:t>
      </w:r>
      <w:r w:rsidR="001C5BA3" w:rsidRPr="00305E63">
        <w:rPr>
          <w:rFonts w:ascii="Calibri" w:hAnsi="Calibri"/>
          <w:b/>
          <w:sz w:val="22"/>
          <w:szCs w:val="22"/>
        </w:rPr>
        <w:t xml:space="preserve"> </w:t>
      </w:r>
      <w:proofErr w:type="spellStart"/>
      <w:proofErr w:type="spellEnd"/>
      <w:r>
        <w:rPr>
          <w:rFonts w:ascii="Calibri" w:hAnsi="Calibri"/>
          <w:b/>
          <w:sz w:val="22"/>
          <w:szCs w:val="22"/>
        </w:rPr>
        <w:t>8/MTF-GA/VI/2016</w:t>
      </w:r>
    </w:p>
    <w:p w:rsidR="00B936B1" w:rsidRPr="00F32AA9" w:rsidRDefault="00B936B1">
      <w:pPr>
        <w:spacing w:after="120" w:line="200" w:lineRule="atLeast"/>
        <w:jc w:val="center"/>
        <w:rPr>
          <w:rFonts w:ascii="Calibri" w:hAnsi="Calibri"/>
          <w:sz w:val="22"/>
          <w:szCs w:val="22"/>
        </w:rPr>
      </w:pPr>
    </w:p>
    <w:p w:rsidR="00DE65CE" w:rsidRPr="00F32AA9" w:rsidRDefault="00DE65CE">
      <w:pPr>
        <w:spacing w:after="120" w:line="200" w:lineRule="atLeast"/>
        <w:jc w:val="center"/>
        <w:rPr>
          <w:rFonts w:ascii="Calibri" w:hAnsi="Calibri"/>
          <w:sz w:val="22"/>
          <w:szCs w:val="22"/>
        </w:rPr>
      </w:pPr>
    </w:p>
    <w:p w:rsidR="002D27B2" w:rsidRPr="00F32AA9" w:rsidRDefault="00FF1B9A" w:rsidP="00CB292D">
      <w:pPr>
        <w:spacing w:after="120" w:line="200" w:lineRule="atLeast"/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Panitia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Pengadaan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proofErr w:type="spellEnd"/>
      <w:r>
        <w:rPr>
          <w:rFonts w:ascii="Calibri" w:hAnsi="Calibri"/>
          <w:sz w:val="22"/>
          <w:szCs w:val="22"/>
        </w:rPr>
        <w:t xml:space="preserve">Jasa Sewa 1(satu) Unit Kendaraan Light Truck Untuk Menunjang KegiatanOperasional WOWS </w:t>
      </w:r>
      <w:r w:rsidR="00E4740C">
        <w:rPr>
          <w:rFonts w:ascii="Calibri" w:hAnsi="Calibri"/>
          <w:sz w:val="22"/>
          <w:szCs w:val="22"/>
        </w:rPr>
        <w:t xml:space="preserve"> </w:t>
      </w:r>
      <w:proofErr w:type="spellStart"/>
      <w:r w:rsidR="00E4740C">
        <w:rPr>
          <w:rFonts w:ascii="Calibri" w:hAnsi="Calibri"/>
          <w:sz w:val="22"/>
          <w:szCs w:val="22"/>
        </w:rPr>
        <w:t>untuk</w:t>
      </w:r>
      <w:proofErr w:type="spellEnd"/>
      <w:r w:rsidR="005A109E">
        <w:rPr>
          <w:rFonts w:ascii="Calibri" w:hAnsi="Calibri"/>
          <w:sz w:val="22"/>
          <w:szCs w:val="22"/>
        </w:rPr>
        <w:t xml:space="preserve"> </w:t>
      </w:r>
      <w:r w:rsidR="00305E63">
        <w:rPr>
          <w:rFonts w:ascii="Calibri" w:hAnsi="Calibri"/>
          <w:sz w:val="22"/>
          <w:szCs w:val="22"/>
        </w:rPr>
        <w:t xml:space="preserve">PT </w:t>
      </w:r>
      <w:proofErr w:type="spellStart"/>
      <w:r w:rsidR="00B936B1" w:rsidRPr="00F32AA9">
        <w:rPr>
          <w:rFonts w:ascii="Calibri" w:hAnsi="Calibri"/>
          <w:sz w:val="22"/>
          <w:szCs w:val="22"/>
        </w:rPr>
        <w:t>Mandiri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Tunas Finance </w:t>
      </w:r>
      <w:proofErr w:type="spellStart"/>
      <w:r w:rsidR="00B936B1" w:rsidRPr="00F32AA9">
        <w:rPr>
          <w:rFonts w:ascii="Calibri" w:hAnsi="Calibri"/>
          <w:sz w:val="22"/>
          <w:szCs w:val="22"/>
        </w:rPr>
        <w:t>menerangkan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bahwa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pada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hari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proofErr w:type="spellEnd"/>
      <w:r>
        <w:rPr>
          <w:rFonts w:ascii="Calibri" w:hAnsi="Calibri"/>
          <w:sz w:val="22"/>
          <w:szCs w:val="22"/>
        </w:rPr>
        <w:t>Rabu</w:t>
      </w:r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tanggal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proofErr w:type="spellEnd"/>
      <w:r>
        <w:rPr>
          <w:rFonts w:ascii="Calibri" w:hAnsi="Calibri"/>
          <w:sz w:val="22"/>
          <w:szCs w:val="22"/>
        </w:rPr>
        <w:t>8 Juni 2016</w:t>
      </w:r>
      <w:r w:rsidR="00627754">
        <w:rPr>
          <w:rFonts w:ascii="Calibri" w:hAnsi="Calibri"/>
          <w:sz w:val="22"/>
          <w:szCs w:val="22"/>
        </w:rPr>
        <w:t xml:space="preserve"> </w:t>
      </w:r>
      <w:proofErr w:type="spellStart"/>
      <w:r w:rsidR="00876D1A">
        <w:rPr>
          <w:rFonts w:ascii="Calibri" w:hAnsi="Calibri"/>
          <w:sz w:val="22"/>
          <w:szCs w:val="22"/>
        </w:rPr>
        <w:t>telah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menyelenggarakan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AE12C5">
        <w:rPr>
          <w:rFonts w:ascii="Calibri" w:hAnsi="Calibri"/>
          <w:sz w:val="22"/>
          <w:szCs w:val="22"/>
        </w:rPr>
        <w:t>R</w:t>
      </w:r>
      <w:r w:rsidR="00B936B1" w:rsidRPr="00F32AA9">
        <w:rPr>
          <w:rFonts w:ascii="Calibri" w:hAnsi="Calibri"/>
          <w:sz w:val="22"/>
          <w:szCs w:val="22"/>
        </w:rPr>
        <w:t>apat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AE12C5">
        <w:rPr>
          <w:rFonts w:ascii="Calibri" w:hAnsi="Calibri"/>
          <w:sz w:val="22"/>
          <w:szCs w:val="22"/>
        </w:rPr>
        <w:t>P</w:t>
      </w:r>
      <w:r w:rsidR="00B936B1" w:rsidRPr="00F32AA9">
        <w:rPr>
          <w:rFonts w:ascii="Calibri" w:hAnsi="Calibri"/>
          <w:sz w:val="22"/>
          <w:szCs w:val="22"/>
        </w:rPr>
        <w:t>emberian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AE12C5">
        <w:rPr>
          <w:rFonts w:ascii="Calibri" w:hAnsi="Calibri"/>
          <w:sz w:val="22"/>
          <w:szCs w:val="22"/>
        </w:rPr>
        <w:t>P</w:t>
      </w:r>
      <w:r w:rsidR="00B936B1" w:rsidRPr="00F32AA9">
        <w:rPr>
          <w:rFonts w:ascii="Calibri" w:hAnsi="Calibri"/>
          <w:sz w:val="22"/>
          <w:szCs w:val="22"/>
        </w:rPr>
        <w:t>enjelasan</w:t>
      </w:r>
      <w:proofErr w:type="spellEnd"/>
      <w:r w:rsidR="00F90A8A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mengenai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3A3F68">
        <w:rPr>
          <w:rFonts w:ascii="Calibri" w:hAnsi="Calibri"/>
          <w:sz w:val="22"/>
          <w:szCs w:val="22"/>
        </w:rPr>
        <w:t>Pengadaan</w:t>
      </w:r>
      <w:proofErr w:type="spellEnd"/>
      <w:r w:rsidR="00305E63">
        <w:rPr>
          <w:rFonts w:ascii="Calibri" w:hAnsi="Calibri"/>
          <w:sz w:val="22"/>
          <w:szCs w:val="22"/>
        </w:rPr>
        <w:t xml:space="preserve"> </w:t>
      </w:r>
      <w:proofErr w:type="spellStart"/>
      <w:proofErr w:type="spellEnd"/>
      <w:proofErr w:type="gramStart"/>
      <w:r>
        <w:rPr>
          <w:rFonts w:ascii="Calibri" w:hAnsi="Calibri"/>
          <w:sz w:val="22"/>
          <w:szCs w:val="22"/>
        </w:rPr>
        <w:t xml:space="preserve">Jasa Sewa 1(satu) Unit Kendaraan Light Truck Untuk Menunjang KegiatanOperasional WOWS </w:t>
      </w:r>
      <w:r w:rsidR="00CB292D">
        <w:rPr>
          <w:rFonts w:ascii="Calibri" w:hAnsi="Calibri"/>
          <w:sz w:val="22"/>
          <w:szCs w:val="22"/>
        </w:rPr>
        <w:t xml:space="preserve"> </w:t>
      </w:r>
      <w:r w:rsidR="005A109E">
        <w:rPr>
          <w:rFonts w:ascii="Calibri" w:hAnsi="Calibri"/>
          <w:sz w:val="22"/>
          <w:szCs w:val="22"/>
        </w:rPr>
        <w:t xml:space="preserve"> </w:t>
      </w:r>
      <w:proofErr w:type="spellStart"/>
      <w:r w:rsidR="005A109E">
        <w:rPr>
          <w:rFonts w:ascii="Calibri" w:hAnsi="Calibri"/>
          <w:sz w:val="22"/>
          <w:szCs w:val="22"/>
        </w:rPr>
        <w:t>untuk</w:t>
      </w:r>
      <w:proofErr w:type="spellEnd"/>
      <w:proofErr w:type="gramEnd"/>
      <w:r w:rsidR="005A109E">
        <w:rPr>
          <w:rFonts w:ascii="Calibri" w:hAnsi="Calibri"/>
          <w:sz w:val="22"/>
          <w:szCs w:val="22"/>
        </w:rPr>
        <w:t xml:space="preserve"> PT </w:t>
      </w:r>
      <w:proofErr w:type="spellStart"/>
      <w:r w:rsidR="005A109E" w:rsidRPr="00F32AA9">
        <w:rPr>
          <w:rFonts w:ascii="Calibri" w:hAnsi="Calibri"/>
          <w:sz w:val="22"/>
          <w:szCs w:val="22"/>
        </w:rPr>
        <w:t>Mandiri</w:t>
      </w:r>
      <w:proofErr w:type="spellEnd"/>
      <w:r w:rsidR="005A109E" w:rsidRPr="00F32AA9">
        <w:rPr>
          <w:rFonts w:ascii="Calibri" w:hAnsi="Calibri"/>
          <w:sz w:val="22"/>
          <w:szCs w:val="22"/>
        </w:rPr>
        <w:t xml:space="preserve"> Tunas Finance</w:t>
      </w:r>
      <w:r w:rsidR="00560911">
        <w:rPr>
          <w:rFonts w:ascii="Calibri" w:hAnsi="Calibri"/>
          <w:sz w:val="22"/>
          <w:szCs w:val="22"/>
        </w:rPr>
        <w:t xml:space="preserve"> ……… </w:t>
      </w:r>
      <w:r w:rsidR="00560911"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proofErr w:type="gramStart"/>
      <w:r w:rsidR="00560911" w:rsidRPr="00560911">
        <w:rPr>
          <w:rFonts w:ascii="Calibri" w:hAnsi="Calibri"/>
          <w:b/>
          <w:i/>
          <w:sz w:val="22"/>
          <w:szCs w:val="22"/>
          <w:u w:val="single"/>
        </w:rPr>
        <w:t>apabila</w:t>
      </w:r>
      <w:proofErr w:type="spellEnd"/>
      <w:proofErr w:type="gramEnd"/>
      <w:r w:rsidR="00560911" w:rsidRPr="00560911">
        <w:rPr>
          <w:rFonts w:ascii="Calibri" w:hAnsi="Calibri"/>
          <w:b/>
          <w:i/>
          <w:sz w:val="22"/>
          <w:szCs w:val="22"/>
          <w:u w:val="single"/>
        </w:rPr>
        <w:t xml:space="preserve"> </w:t>
      </w:r>
      <w:proofErr w:type="spellStart"/>
      <w:r w:rsidR="00560911"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560911" w:rsidRPr="00560911">
        <w:rPr>
          <w:rFonts w:ascii="Calibri" w:hAnsi="Calibri"/>
          <w:b/>
          <w:i/>
          <w:sz w:val="22"/>
          <w:szCs w:val="22"/>
          <w:u w:val="single"/>
        </w:rPr>
        <w:t xml:space="preserve"> </w:t>
      </w:r>
      <w:proofErr w:type="spellStart"/>
      <w:r w:rsidR="00560911" w:rsidRPr="00560911">
        <w:rPr>
          <w:rFonts w:ascii="Calibri" w:hAnsi="Calibri"/>
          <w:b/>
          <w:i/>
          <w:sz w:val="22"/>
          <w:szCs w:val="22"/>
          <w:u w:val="single"/>
        </w:rPr>
        <w:t>Cabang</w:t>
      </w:r>
      <w:proofErr w:type="spellEnd"/>
      <w:r w:rsidR="00560911">
        <w:rPr>
          <w:rFonts w:ascii="Calibri" w:hAnsi="Calibri"/>
          <w:b/>
          <w:i/>
          <w:sz w:val="22"/>
          <w:szCs w:val="22"/>
          <w:u w:val="single"/>
        </w:rPr>
        <w:t xml:space="preserve"> </w:t>
      </w:r>
      <w:proofErr w:type="spellStart"/>
      <w:r w:rsidR="00560911">
        <w:rPr>
          <w:rFonts w:ascii="Calibri" w:hAnsi="Calibri"/>
          <w:b/>
          <w:i/>
          <w:sz w:val="22"/>
          <w:szCs w:val="22"/>
          <w:u w:val="single"/>
        </w:rPr>
        <w:t>perlu</w:t>
      </w:r>
      <w:proofErr w:type="spellEnd"/>
      <w:r w:rsidR="00560911">
        <w:rPr>
          <w:rFonts w:ascii="Calibri" w:hAnsi="Calibri"/>
          <w:b/>
          <w:i/>
          <w:sz w:val="22"/>
          <w:szCs w:val="22"/>
          <w:u w:val="single"/>
        </w:rPr>
        <w:t xml:space="preserve"> </w:t>
      </w:r>
      <w:proofErr w:type="spellStart"/>
      <w:r w:rsidR="00560911">
        <w:rPr>
          <w:rFonts w:ascii="Calibri" w:hAnsi="Calibri"/>
          <w:b/>
          <w:i/>
          <w:sz w:val="22"/>
          <w:szCs w:val="22"/>
          <w:u w:val="single"/>
        </w:rPr>
        <w:t>dicantumkan</w:t>
      </w:r>
      <w:proofErr w:type="spellEnd"/>
      <w:r w:rsidR="00560911"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="00B936B1" w:rsidRPr="00F32AA9">
        <w:rPr>
          <w:rFonts w:ascii="Calibri" w:hAnsi="Calibri"/>
          <w:sz w:val="22"/>
          <w:szCs w:val="22"/>
        </w:rPr>
        <w:t xml:space="preserve">, </w:t>
      </w:r>
      <w:proofErr w:type="spellStart"/>
      <w:r w:rsidR="00B936B1" w:rsidRPr="00F32AA9">
        <w:rPr>
          <w:rFonts w:ascii="Calibri" w:hAnsi="Calibri"/>
          <w:sz w:val="22"/>
          <w:szCs w:val="22"/>
        </w:rPr>
        <w:t>dengan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penjelasan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sebagai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berikut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:</w:t>
      </w:r>
    </w:p>
    <w:p w:rsidR="00B936B1" w:rsidRPr="00F32AA9" w:rsidRDefault="00B936B1" w:rsidP="008660B1">
      <w:pPr>
        <w:numPr>
          <w:ilvl w:val="0"/>
          <w:numId w:val="1"/>
        </w:numPr>
        <w:tabs>
          <w:tab w:val="clear" w:pos="720"/>
        </w:tabs>
        <w:spacing w:after="120" w:line="200" w:lineRule="atLeast"/>
        <w:ind w:left="360"/>
        <w:jc w:val="both"/>
        <w:rPr>
          <w:rFonts w:ascii="Calibri" w:hAnsi="Calibri"/>
          <w:sz w:val="22"/>
          <w:szCs w:val="22"/>
        </w:rPr>
      </w:pPr>
      <w:proofErr w:type="spellStart"/>
      <w:r w:rsidRPr="00F32AA9">
        <w:rPr>
          <w:rFonts w:ascii="Calibri" w:hAnsi="Calibri"/>
          <w:sz w:val="22"/>
          <w:szCs w:val="22"/>
        </w:rPr>
        <w:t>Rapat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dihadiri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oleh</w:t>
      </w:r>
      <w:proofErr w:type="spellEnd"/>
      <w:r w:rsidRPr="00F32AA9">
        <w:rPr>
          <w:rFonts w:ascii="Calibri" w:hAnsi="Calibri"/>
          <w:sz w:val="22"/>
          <w:szCs w:val="22"/>
        </w:rPr>
        <w:t xml:space="preserve"> :</w:t>
      </w:r>
    </w:p>
    <w:p w:rsidR="00B543C9" w:rsidRPr="003A3F68" w:rsidRDefault="003A3F68" w:rsidP="003A3F68">
      <w:pPr>
        <w:numPr>
          <w:ilvl w:val="1"/>
          <w:numId w:val="1"/>
        </w:numPr>
        <w:tabs>
          <w:tab w:val="clear" w:pos="720"/>
        </w:tabs>
        <w:spacing w:after="120" w:line="200" w:lineRule="atLeast"/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Unsur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Panitia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terdiri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dari</w:t>
      </w:r>
      <w:proofErr w:type="spellEnd"/>
    </w:p>
    <w:p w:rsidR="00AF0457" w:rsidRDefault="00560911" w:rsidP="008660B1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………………………</w:t>
      </w:r>
      <w:r w:rsidR="005A109E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E4740C" w:rsidRPr="00EA4D29" w:rsidRDefault="00560911" w:rsidP="00EA4D29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……………………..</w:t>
      </w:r>
      <w:r w:rsidR="005A109E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265817" w:rsidRDefault="00560911" w:rsidP="008660B1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……………………..</w:t>
      </w:r>
      <w:r w:rsidR="00AE12C5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3A3F68" w:rsidRDefault="00560911" w:rsidP="008660B1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……………………..</w:t>
      </w:r>
      <w:r w:rsidR="005A109E">
        <w:rPr>
          <w:rFonts w:ascii="Calibri" w:hAnsi="Calibri"/>
          <w:sz w:val="22"/>
          <w:szCs w:val="22"/>
        </w:rPr>
        <w:t xml:space="preserve"> </w:t>
      </w:r>
      <w:r w:rsidR="003A3F68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B936B1" w:rsidRDefault="00560911" w:rsidP="00305E63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……………………..</w:t>
      </w:r>
      <w:r w:rsidR="00AE12C5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560911" w:rsidRPr="00305E63" w:rsidRDefault="00560911" w:rsidP="00305E63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……………………..</w:t>
      </w:r>
      <w:r w:rsidR="00AE12C5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B936B1" w:rsidRPr="00F32AA9" w:rsidRDefault="00B936B1" w:rsidP="008660B1">
      <w:pPr>
        <w:numPr>
          <w:ilvl w:val="1"/>
          <w:numId w:val="1"/>
        </w:numPr>
        <w:tabs>
          <w:tab w:val="clear" w:pos="720"/>
        </w:tabs>
        <w:spacing w:after="120" w:line="200" w:lineRule="atLeast"/>
        <w:jc w:val="both"/>
        <w:rPr>
          <w:rFonts w:ascii="Calibri" w:hAnsi="Calibri"/>
          <w:sz w:val="22"/>
          <w:szCs w:val="22"/>
        </w:rPr>
      </w:pPr>
      <w:proofErr w:type="spellStart"/>
      <w:r w:rsidRPr="00F32AA9">
        <w:rPr>
          <w:rFonts w:ascii="Calibri" w:hAnsi="Calibri"/>
          <w:sz w:val="22"/>
          <w:szCs w:val="22"/>
        </w:rPr>
        <w:t>Unsur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Rekanan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terdiri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dari</w:t>
      </w:r>
      <w:proofErr w:type="spellEnd"/>
      <w:r w:rsidRPr="00F32AA9">
        <w:rPr>
          <w:rFonts w:ascii="Calibri" w:hAnsi="Calibri"/>
          <w:sz w:val="22"/>
          <w:szCs w:val="22"/>
        </w:rPr>
        <w:t xml:space="preserve"> :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7500" w:type="dxa"/>
          </w:tcPr>
          <w:p>
            <w:pPr/>
            <w:r>
              <w:rPr>
                <w:sz w:val="22"/>
                <w:szCs w:val="22"/>
                <w:rFonts w:ascii="Calibri" w:hAnsi="Calibri" w:cs="Calibri"/>
              </w:rPr>
              <w:t xml:space="preserve">1. ....................   Mewakili: PT Hotel Indonesia Natour </w:t>
            </w:r>
          </w:p>
        </w:tc>
      </w:tr>
      <w:tr>
        <w:tc>
          <w:tcPr>
            <w:tcW w:w="7500" w:type="dxa"/>
          </w:tcPr>
          <w:p>
            <w:pPr/>
            <w:r>
              <w:rPr>
                <w:sz w:val="22"/>
                <w:szCs w:val="22"/>
                <w:rFonts w:ascii="Calibri" w:hAnsi="Calibri" w:cs="Calibri"/>
              </w:rPr>
              <w:t>2. ....................   Mewakili: PT Cahaya Mentari Pagi</w:t>
            </w:r>
          </w:p>
        </w:tc>
      </w:tr>
      <w:tr>
        <w:tc>
          <w:tcPr>
            <w:tcW w:w="7500" w:type="dxa"/>
          </w:tcPr>
          <w:p>
            <w:pPr/>
            <w:r>
              <w:rPr>
                <w:sz w:val="22"/>
                <w:szCs w:val="22"/>
                <w:rFonts w:ascii="Calibri" w:hAnsi="Calibri" w:cs="Calibri"/>
              </w:rPr>
              <w:t>3. ....................   Mewakili: PT Maha Karya</w:t>
            </w:r>
          </w:p>
        </w:tc>
      </w:tr>
      <w:tr>
        <w:tc>
          <w:tcPr>
            <w:tcW w:w="7500" w:type="dxa"/>
          </w:tcPr>
          <w:p>
            <w:pPr/>
            <w:r>
              <w:rPr>
                <w:sz w:val="22"/>
                <w:szCs w:val="22"/>
                <w:rFonts w:ascii="Calibri" w:hAnsi="Calibri" w:cs="Calibri"/>
              </w:rPr>
              <w:t>4. ....................   Mewakili: Krapu</w:t>
            </w:r>
          </w:p>
        </w:tc>
      </w:tr>
    </w:tbl>
    <w:p w:rsidR="00B936B1" w:rsidRDefault="00B936B1" w:rsidP="00A6471B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00" w:lineRule="atLeast"/>
        <w:ind w:left="360"/>
        <w:jc w:val="both"/>
        <w:rPr>
          <w:rFonts w:ascii="Calibri" w:hAnsi="Calibri"/>
          <w:sz w:val="22"/>
          <w:szCs w:val="22"/>
        </w:rPr>
      </w:pPr>
      <w:proofErr w:type="spellStart"/>
      <w:r w:rsidRPr="00F32AA9">
        <w:rPr>
          <w:rFonts w:ascii="Calibri" w:hAnsi="Calibri"/>
          <w:sz w:val="22"/>
          <w:szCs w:val="22"/>
        </w:rPr>
        <w:t>Penjelasan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dan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perubahan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diterangkan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sebagaimana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oleh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Panitia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62F9C">
        <w:rPr>
          <w:rFonts w:ascii="Calibri" w:hAnsi="Calibri"/>
          <w:sz w:val="22"/>
          <w:szCs w:val="22"/>
        </w:rPr>
        <w:t>Pengadaan</w:t>
      </w:r>
      <w:proofErr w:type="spellEnd"/>
      <w:r w:rsidR="00B62F9C">
        <w:rPr>
          <w:rFonts w:ascii="Calibri" w:hAnsi="Calibri"/>
          <w:sz w:val="22"/>
          <w:szCs w:val="22"/>
        </w:rPr>
        <w:t xml:space="preserve"> </w:t>
      </w:r>
      <w:proofErr w:type="spellStart"/>
      <w:proofErr w:type="spellEnd"/>
      <w:r>
        <w:rPr>
          <w:rFonts w:ascii="Calibri" w:hAnsi="Calibri"/>
          <w:sz w:val="22"/>
          <w:szCs w:val="22"/>
        </w:rPr>
        <w:t xml:space="preserve">Jasa Sewa 1(satu) Unit Kendaraan Light Truck Untuk Menunjang KegiatanOperasional WOWS </w:t>
      </w:r>
      <w:r w:rsidR="00A6471B" w:rsidRPr="00A6471B">
        <w:rPr>
          <w:rFonts w:ascii="Calibri" w:hAnsi="Calibri"/>
          <w:sz w:val="22"/>
          <w:szCs w:val="22"/>
        </w:rPr>
        <w:t xml:space="preserve"> </w:t>
      </w:r>
      <w:r w:rsidR="00B62F9C">
        <w:rPr>
          <w:rFonts w:ascii="Calibri" w:hAnsi="Calibri"/>
          <w:sz w:val="22"/>
          <w:szCs w:val="22"/>
        </w:rPr>
        <w:t xml:space="preserve"> </w:t>
      </w:r>
      <w:proofErr w:type="spellStart"/>
      <w:r w:rsidR="00B62F9C">
        <w:rPr>
          <w:rFonts w:ascii="Calibri" w:hAnsi="Calibri"/>
          <w:sz w:val="22"/>
          <w:szCs w:val="22"/>
        </w:rPr>
        <w:t>Untuk</w:t>
      </w:r>
      <w:proofErr w:type="spellEnd"/>
      <w:r w:rsidR="00B62F9C">
        <w:rPr>
          <w:rFonts w:ascii="Calibri" w:hAnsi="Calibri"/>
          <w:sz w:val="22"/>
          <w:szCs w:val="22"/>
        </w:rPr>
        <w:t xml:space="preserve"> PT </w:t>
      </w:r>
      <w:proofErr w:type="spellStart"/>
      <w:r w:rsidR="00B62F9C">
        <w:rPr>
          <w:rFonts w:ascii="Calibri" w:hAnsi="Calibri"/>
          <w:sz w:val="22"/>
          <w:szCs w:val="22"/>
        </w:rPr>
        <w:t>Mandiri</w:t>
      </w:r>
      <w:proofErr w:type="spellEnd"/>
      <w:r w:rsidR="00B62F9C">
        <w:rPr>
          <w:rFonts w:ascii="Calibri" w:hAnsi="Calibri"/>
          <w:sz w:val="22"/>
          <w:szCs w:val="22"/>
        </w:rPr>
        <w:t xml:space="preserve"> Tunas Finance </w:t>
      </w:r>
    </w:p>
    <w:p w:rsidR="00B936B1" w:rsidRPr="00F32AA9" w:rsidRDefault="00B936B1">
      <w:pPr>
        <w:spacing w:line="200" w:lineRule="atLeast"/>
        <w:jc w:val="center"/>
        <w:rPr>
          <w:rFonts w:ascii="Calibri" w:hAnsi="Calibri"/>
          <w:sz w:val="22"/>
          <w:szCs w:val="22"/>
        </w:rPr>
      </w:pPr>
    </w:p>
    <w:p w:rsidR="00876D1A" w:rsidRDefault="00876D1A" w:rsidP="00876D1A">
      <w:pPr>
        <w:spacing w:line="200" w:lineRule="atLeast"/>
        <w:jc w:val="both"/>
        <w:rPr>
          <w:rFonts w:ascii="Calibri" w:hAnsi="Calibri"/>
          <w:sz w:val="22"/>
          <w:szCs w:val="22"/>
        </w:rPr>
      </w:pPr>
      <w:proofErr w:type="spellStart"/>
      <w:r w:rsidRPr="002F2E67">
        <w:rPr>
          <w:rFonts w:ascii="Calibri" w:hAnsi="Calibri"/>
          <w:sz w:val="22"/>
          <w:szCs w:val="22"/>
        </w:rPr>
        <w:t>Demikian</w:t>
      </w:r>
      <w:proofErr w:type="spellEnd"/>
      <w:r w:rsidRPr="002F2E67">
        <w:rPr>
          <w:rFonts w:ascii="Calibri" w:hAnsi="Calibri"/>
          <w:sz w:val="22"/>
          <w:szCs w:val="22"/>
        </w:rPr>
        <w:t xml:space="preserve"> </w:t>
      </w:r>
      <w:proofErr w:type="spellStart"/>
      <w:r w:rsidRPr="002F2E67">
        <w:rPr>
          <w:rFonts w:ascii="Calibri" w:hAnsi="Calibri"/>
          <w:sz w:val="22"/>
          <w:szCs w:val="22"/>
        </w:rPr>
        <w:t>berita</w:t>
      </w:r>
      <w:proofErr w:type="spellEnd"/>
      <w:r w:rsidRPr="002F2E67">
        <w:rPr>
          <w:rFonts w:ascii="Calibri" w:hAnsi="Calibri"/>
          <w:sz w:val="22"/>
          <w:szCs w:val="22"/>
        </w:rPr>
        <w:t xml:space="preserve"> </w:t>
      </w:r>
      <w:proofErr w:type="spellStart"/>
      <w:r w:rsidRPr="002F2E67">
        <w:rPr>
          <w:rFonts w:ascii="Calibri" w:hAnsi="Calibri"/>
          <w:sz w:val="22"/>
          <w:szCs w:val="22"/>
        </w:rPr>
        <w:t>acara</w:t>
      </w:r>
      <w:proofErr w:type="spellEnd"/>
      <w:r w:rsidRPr="002F2E67">
        <w:rPr>
          <w:rFonts w:ascii="Calibri" w:hAnsi="Calibri"/>
          <w:sz w:val="22"/>
          <w:szCs w:val="22"/>
        </w:rPr>
        <w:t xml:space="preserve"> </w:t>
      </w:r>
      <w:proofErr w:type="spellStart"/>
      <w:r w:rsidRPr="002F2E67">
        <w:rPr>
          <w:rFonts w:ascii="Calibri" w:hAnsi="Calibri"/>
          <w:sz w:val="22"/>
          <w:szCs w:val="22"/>
        </w:rPr>
        <w:t>ini</w:t>
      </w:r>
      <w:proofErr w:type="spellEnd"/>
      <w:r w:rsidRPr="002F2E67">
        <w:rPr>
          <w:rFonts w:ascii="Calibri" w:hAnsi="Calibri"/>
          <w:sz w:val="22"/>
          <w:szCs w:val="22"/>
        </w:rPr>
        <w:t xml:space="preserve"> </w:t>
      </w:r>
      <w:proofErr w:type="spellStart"/>
      <w:r w:rsidRPr="002F2E67">
        <w:rPr>
          <w:rFonts w:ascii="Calibri" w:hAnsi="Calibri"/>
          <w:sz w:val="22"/>
          <w:szCs w:val="22"/>
        </w:rPr>
        <w:t>dibuat</w:t>
      </w:r>
      <w:proofErr w:type="spellEnd"/>
      <w:r w:rsidRPr="002F2E67">
        <w:rPr>
          <w:rFonts w:ascii="Calibri" w:hAnsi="Calibri"/>
          <w:sz w:val="22"/>
          <w:szCs w:val="22"/>
        </w:rPr>
        <w:t xml:space="preserve"> </w:t>
      </w:r>
      <w:proofErr w:type="spellStart"/>
      <w:r w:rsidRPr="002F2E67">
        <w:rPr>
          <w:rFonts w:ascii="Calibri" w:hAnsi="Calibri"/>
          <w:sz w:val="22"/>
          <w:szCs w:val="22"/>
        </w:rPr>
        <w:t>untuk</w:t>
      </w:r>
      <w:proofErr w:type="spellEnd"/>
      <w:r w:rsidRPr="002F2E67">
        <w:rPr>
          <w:rFonts w:ascii="Calibri" w:hAnsi="Calibri"/>
          <w:sz w:val="22"/>
          <w:szCs w:val="22"/>
        </w:rPr>
        <w:t xml:space="preserve"> </w:t>
      </w:r>
      <w:proofErr w:type="spellStart"/>
      <w:r w:rsidRPr="002F2E67">
        <w:rPr>
          <w:rFonts w:ascii="Calibri" w:hAnsi="Calibri"/>
          <w:sz w:val="22"/>
          <w:szCs w:val="22"/>
        </w:rPr>
        <w:t>digunakan</w:t>
      </w:r>
      <w:proofErr w:type="spellEnd"/>
      <w:r w:rsidRPr="002F2E67">
        <w:rPr>
          <w:rFonts w:ascii="Calibri" w:hAnsi="Calibri"/>
          <w:sz w:val="22"/>
          <w:szCs w:val="22"/>
        </w:rPr>
        <w:t xml:space="preserve"> </w:t>
      </w:r>
      <w:proofErr w:type="spellStart"/>
      <w:r w:rsidRPr="002F2E67">
        <w:rPr>
          <w:rFonts w:ascii="Calibri" w:hAnsi="Calibri"/>
          <w:sz w:val="22"/>
          <w:szCs w:val="22"/>
        </w:rPr>
        <w:t>sebagaimana</w:t>
      </w:r>
      <w:proofErr w:type="spellEnd"/>
      <w:r w:rsidRPr="002F2E67">
        <w:rPr>
          <w:rFonts w:ascii="Calibri" w:hAnsi="Calibri"/>
          <w:sz w:val="22"/>
          <w:szCs w:val="22"/>
        </w:rPr>
        <w:t xml:space="preserve"> </w:t>
      </w:r>
      <w:proofErr w:type="spellStart"/>
      <w:r w:rsidRPr="002F2E67">
        <w:rPr>
          <w:rFonts w:ascii="Calibri" w:hAnsi="Calibri"/>
          <w:sz w:val="22"/>
          <w:szCs w:val="22"/>
        </w:rPr>
        <w:t>mestinya</w:t>
      </w:r>
      <w:proofErr w:type="spellEnd"/>
      <w:r w:rsidRPr="002F2E67">
        <w:rPr>
          <w:rFonts w:ascii="Calibri" w:hAnsi="Calibri"/>
          <w:sz w:val="22"/>
          <w:szCs w:val="22"/>
        </w:rPr>
        <w:t>.</w:t>
      </w:r>
    </w:p>
    <w:p w:rsidR="00876D1A" w:rsidRDefault="00876D1A" w:rsidP="00342C26">
      <w:pPr>
        <w:tabs>
          <w:tab w:val="left" w:pos="2100"/>
        </w:tabs>
        <w:spacing w:after="120" w:line="200" w:lineRule="atLeast"/>
        <w:jc w:val="both"/>
        <w:rPr>
          <w:rFonts w:ascii="Calibri" w:hAnsi="Calibri"/>
          <w:sz w:val="22"/>
          <w:szCs w:val="22"/>
        </w:rPr>
      </w:pPr>
    </w:p>
    <w:p w:rsidR="00E02393" w:rsidRPr="00E02393" w:rsidRDefault="00E02393" w:rsidP="00E02393">
      <w:pPr>
        <w:spacing w:after="120"/>
        <w:jc w:val="both"/>
        <w:rPr>
          <w:rFonts w:ascii="Calibri" w:hAnsi="Calibri"/>
          <w:sz w:val="22"/>
          <w:szCs w:val="22"/>
        </w:rPr>
      </w:pPr>
      <w:proofErr w:type="spellStart"/>
      <w:proofErr w:type="spellEnd"/>
      <w:r>
        <w:rPr>
          <w:rFonts w:ascii="Calibri" w:hAnsi="Calibri"/>
          <w:sz w:val="22"/>
          <w:szCs w:val="22"/>
        </w:rPr>
        <w:t>.............,8 Juni 2016</w:t>
      </w:r>
      <w:bookmarkStart w:id="0" w:name="_GoBack"/>
      <w:bookmarkEnd w:id="0"/>
    </w:p>
    <w:p w:rsidR="009D1D2B" w:rsidRPr="005722F9" w:rsidRDefault="009D1D2B" w:rsidP="009D1D2B">
      <w:pPr>
        <w:spacing w:after="120"/>
        <w:jc w:val="both"/>
        <w:rPr>
          <w:rFonts w:ascii="Calibri" w:hAnsi="Calibri"/>
          <w:sz w:val="22"/>
          <w:szCs w:val="22"/>
        </w:rPr>
      </w:pPr>
    </w:p>
    <w:p w:rsidR="00350F1F" w:rsidRPr="005722F9" w:rsidRDefault="00560911" w:rsidP="00350F1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…………………</w:t>
      </w:r>
      <w:proofErr w:type="gramStart"/>
      <w:r>
        <w:rPr>
          <w:rFonts w:ascii="Calibri" w:hAnsi="Calibri"/>
          <w:sz w:val="22"/>
          <w:szCs w:val="22"/>
          <w:u w:val="single"/>
        </w:rPr>
        <w:t>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proofErr w:type="gramEnd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="00AE12C5" w:rsidRPr="00AE12C5">
        <w:rPr>
          <w:rFonts w:ascii="Calibri" w:hAnsi="Calibri"/>
          <w:b/>
          <w:i/>
          <w:sz w:val="22"/>
          <w:szCs w:val="22"/>
        </w:rPr>
        <w:tab/>
      </w:r>
      <w:r w:rsidR="00AE12C5" w:rsidRPr="00AE12C5">
        <w:rPr>
          <w:rFonts w:ascii="Calibri" w:hAnsi="Calibri"/>
          <w:b/>
          <w:i/>
          <w:sz w:val="22"/>
          <w:szCs w:val="22"/>
        </w:rPr>
        <w:tab/>
      </w:r>
      <w:r w:rsidR="00AE12C5">
        <w:rPr>
          <w:rFonts w:ascii="Calibri" w:hAnsi="Calibri"/>
          <w:sz w:val="22"/>
          <w:szCs w:val="22"/>
          <w:u w:val="single"/>
        </w:rPr>
        <w:t>……………………</w:t>
      </w:r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="00AE12C5" w:rsidRPr="00AE12C5">
        <w:rPr>
          <w:rFonts w:ascii="Calibri" w:hAnsi="Calibri"/>
          <w:b/>
          <w:i/>
          <w:sz w:val="22"/>
          <w:szCs w:val="22"/>
        </w:rPr>
        <w:tab/>
      </w:r>
      <w:r w:rsidR="00AE12C5" w:rsidRPr="00AE12C5">
        <w:rPr>
          <w:rFonts w:ascii="Calibri" w:hAnsi="Calibri"/>
          <w:b/>
          <w:i/>
          <w:sz w:val="22"/>
          <w:szCs w:val="22"/>
        </w:rPr>
        <w:tab/>
      </w:r>
      <w:r w:rsidR="00AE12C5">
        <w:rPr>
          <w:rFonts w:ascii="Calibri" w:hAnsi="Calibri"/>
          <w:sz w:val="22"/>
          <w:szCs w:val="22"/>
          <w:u w:val="single"/>
        </w:rPr>
        <w:t>……………………</w:t>
      </w:r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="002B1CD9" w:rsidRPr="005722F9">
        <w:rPr>
          <w:rFonts w:ascii="Calibri" w:hAnsi="Calibri"/>
          <w:sz w:val="22"/>
          <w:szCs w:val="22"/>
        </w:rPr>
        <w:tab/>
        <w:t xml:space="preserve">       </w:t>
      </w:r>
      <w:r w:rsidR="00F27757">
        <w:rPr>
          <w:rFonts w:ascii="Calibri" w:hAnsi="Calibri"/>
          <w:sz w:val="22"/>
          <w:szCs w:val="22"/>
        </w:rPr>
        <w:tab/>
      </w:r>
    </w:p>
    <w:p w:rsidR="005722F9" w:rsidRDefault="00560911" w:rsidP="00350F1F">
      <w:pPr>
        <w:spacing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="00350F1F" w:rsidRPr="005722F9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AE12C5">
        <w:rPr>
          <w:rFonts w:ascii="Calibri" w:hAnsi="Calibri"/>
          <w:sz w:val="22"/>
          <w:szCs w:val="22"/>
        </w:rPr>
        <w:t>……………………</w:t>
      </w:r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="00AE12C5" w:rsidRPr="00AE12C5">
        <w:rPr>
          <w:rFonts w:ascii="Calibri" w:hAnsi="Calibri"/>
          <w:b/>
          <w:i/>
          <w:sz w:val="22"/>
          <w:szCs w:val="22"/>
        </w:rPr>
        <w:tab/>
      </w:r>
      <w:r w:rsidR="00AE12C5" w:rsidRPr="00AE12C5">
        <w:rPr>
          <w:rFonts w:ascii="Calibri" w:hAnsi="Calibri"/>
          <w:b/>
          <w:i/>
          <w:sz w:val="22"/>
          <w:szCs w:val="22"/>
        </w:rPr>
        <w:tab/>
      </w:r>
      <w:r w:rsidR="00AE12C5">
        <w:rPr>
          <w:rFonts w:ascii="Calibri" w:hAnsi="Calibri"/>
          <w:sz w:val="22"/>
          <w:szCs w:val="22"/>
        </w:rPr>
        <w:t>……………………</w:t>
      </w:r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)</w:t>
      </w:r>
    </w:p>
    <w:p w:rsidR="005722F9" w:rsidRDefault="005722F9" w:rsidP="00350F1F">
      <w:pPr>
        <w:spacing w:line="200" w:lineRule="atLeast"/>
        <w:jc w:val="both"/>
        <w:rPr>
          <w:rFonts w:ascii="Calibri" w:hAnsi="Calibri"/>
          <w:sz w:val="22"/>
          <w:szCs w:val="22"/>
        </w:rPr>
      </w:pPr>
    </w:p>
    <w:p w:rsidR="005722F9" w:rsidRDefault="005722F9" w:rsidP="00350F1F">
      <w:pPr>
        <w:spacing w:line="200" w:lineRule="atLeast"/>
        <w:jc w:val="both"/>
        <w:rPr>
          <w:rFonts w:ascii="Calibri" w:hAnsi="Calibri"/>
          <w:sz w:val="22"/>
          <w:szCs w:val="22"/>
        </w:rPr>
      </w:pPr>
    </w:p>
    <w:p w:rsidR="00AE12C5" w:rsidRDefault="00AE12C5" w:rsidP="00350F1F">
      <w:pPr>
        <w:spacing w:line="200" w:lineRule="atLeast"/>
        <w:jc w:val="both"/>
        <w:rPr>
          <w:rFonts w:ascii="Calibri" w:hAnsi="Calibri"/>
          <w:sz w:val="22"/>
          <w:szCs w:val="22"/>
        </w:rPr>
      </w:pPr>
    </w:p>
    <w:p w:rsidR="00AE12C5" w:rsidRDefault="00AE12C5" w:rsidP="00350F1F">
      <w:pPr>
        <w:spacing w:line="200" w:lineRule="atLeast"/>
        <w:jc w:val="both"/>
        <w:rPr>
          <w:rFonts w:ascii="Calibri" w:hAnsi="Calibri"/>
          <w:sz w:val="22"/>
          <w:szCs w:val="22"/>
        </w:rPr>
      </w:pPr>
    </w:p>
    <w:p w:rsidR="00AE12C5" w:rsidRPr="005722F9" w:rsidRDefault="00AE12C5" w:rsidP="00AE12C5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5722F9">
        <w:rPr>
          <w:rFonts w:ascii="Calibri" w:hAnsi="Calibri"/>
          <w:sz w:val="22"/>
          <w:szCs w:val="22"/>
        </w:rPr>
        <w:tab/>
        <w:t xml:space="preserve">       </w:t>
      </w:r>
      <w:r>
        <w:rPr>
          <w:rFonts w:ascii="Calibri" w:hAnsi="Calibri"/>
          <w:sz w:val="22"/>
          <w:szCs w:val="22"/>
        </w:rPr>
        <w:tab/>
      </w:r>
    </w:p>
    <w:p w:rsidR="00AE12C5" w:rsidRDefault="00AE12C5" w:rsidP="00AE12C5">
      <w:pPr>
        <w:spacing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5722F9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</w:p>
    <w:sectPr w:rsidR="00AE12C5" w:rsidSect="00A058EC">
      <w:footnotePr>
        <w:pos w:val="beneathText"/>
      </w:footnotePr>
      <w:pgSz w:w="11905" w:h="16837" w:code="9"/>
      <w:pgMar w:top="1411" w:right="1440" w:bottom="1138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itstream Vera Sans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58560B1"/>
    <w:multiLevelType w:val="hybridMultilevel"/>
    <w:tmpl w:val="B94C2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AC0020"/>
    <w:multiLevelType w:val="hybridMultilevel"/>
    <w:tmpl w:val="E47E59A4"/>
    <w:lvl w:ilvl="0" w:tplc="E982D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D465D0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B1"/>
    <w:rsid w:val="000E3BA6"/>
    <w:rsid w:val="000F35DE"/>
    <w:rsid w:val="000F5557"/>
    <w:rsid w:val="0011209A"/>
    <w:rsid w:val="001A2517"/>
    <w:rsid w:val="001A36BA"/>
    <w:rsid w:val="001C5BA3"/>
    <w:rsid w:val="001E664A"/>
    <w:rsid w:val="00220FEA"/>
    <w:rsid w:val="0024151D"/>
    <w:rsid w:val="00265817"/>
    <w:rsid w:val="00277C41"/>
    <w:rsid w:val="002B1CD9"/>
    <w:rsid w:val="002D27B2"/>
    <w:rsid w:val="00301697"/>
    <w:rsid w:val="00305541"/>
    <w:rsid w:val="00305E63"/>
    <w:rsid w:val="003159E5"/>
    <w:rsid w:val="00342C26"/>
    <w:rsid w:val="00350F1F"/>
    <w:rsid w:val="003A3F68"/>
    <w:rsid w:val="00474BE1"/>
    <w:rsid w:val="004B2E15"/>
    <w:rsid w:val="00516BFA"/>
    <w:rsid w:val="005230A4"/>
    <w:rsid w:val="0053003E"/>
    <w:rsid w:val="00536655"/>
    <w:rsid w:val="00560911"/>
    <w:rsid w:val="005722F9"/>
    <w:rsid w:val="005A109E"/>
    <w:rsid w:val="00627754"/>
    <w:rsid w:val="00676A9D"/>
    <w:rsid w:val="00677156"/>
    <w:rsid w:val="006C7840"/>
    <w:rsid w:val="006E0F52"/>
    <w:rsid w:val="006F3CA4"/>
    <w:rsid w:val="00753CE4"/>
    <w:rsid w:val="0076214D"/>
    <w:rsid w:val="007816FF"/>
    <w:rsid w:val="007855CC"/>
    <w:rsid w:val="00790A56"/>
    <w:rsid w:val="008378AD"/>
    <w:rsid w:val="0086129B"/>
    <w:rsid w:val="008660B1"/>
    <w:rsid w:val="00876D1A"/>
    <w:rsid w:val="00880C8A"/>
    <w:rsid w:val="00887B8A"/>
    <w:rsid w:val="00897E6B"/>
    <w:rsid w:val="008F1FDE"/>
    <w:rsid w:val="0092131A"/>
    <w:rsid w:val="00932A81"/>
    <w:rsid w:val="00953D08"/>
    <w:rsid w:val="00955DEA"/>
    <w:rsid w:val="009874DE"/>
    <w:rsid w:val="009931CE"/>
    <w:rsid w:val="009C7F04"/>
    <w:rsid w:val="009D1D2B"/>
    <w:rsid w:val="009D596C"/>
    <w:rsid w:val="009E1112"/>
    <w:rsid w:val="009E74A2"/>
    <w:rsid w:val="00A058EC"/>
    <w:rsid w:val="00A30A98"/>
    <w:rsid w:val="00A526B6"/>
    <w:rsid w:val="00A6471B"/>
    <w:rsid w:val="00A70265"/>
    <w:rsid w:val="00A955AF"/>
    <w:rsid w:val="00A963BA"/>
    <w:rsid w:val="00A974FA"/>
    <w:rsid w:val="00AE12C5"/>
    <w:rsid w:val="00AE5957"/>
    <w:rsid w:val="00AF0457"/>
    <w:rsid w:val="00B543C9"/>
    <w:rsid w:val="00B62F9C"/>
    <w:rsid w:val="00B936B1"/>
    <w:rsid w:val="00BB0319"/>
    <w:rsid w:val="00BB4127"/>
    <w:rsid w:val="00BC4376"/>
    <w:rsid w:val="00BF513B"/>
    <w:rsid w:val="00C32A07"/>
    <w:rsid w:val="00C361FF"/>
    <w:rsid w:val="00C37BD0"/>
    <w:rsid w:val="00C4288E"/>
    <w:rsid w:val="00C70AF6"/>
    <w:rsid w:val="00C729BA"/>
    <w:rsid w:val="00CA27C9"/>
    <w:rsid w:val="00CB292D"/>
    <w:rsid w:val="00D158EF"/>
    <w:rsid w:val="00D82ACD"/>
    <w:rsid w:val="00DA2522"/>
    <w:rsid w:val="00DC391C"/>
    <w:rsid w:val="00DD359D"/>
    <w:rsid w:val="00DD6D42"/>
    <w:rsid w:val="00DE65CE"/>
    <w:rsid w:val="00DF003C"/>
    <w:rsid w:val="00E02393"/>
    <w:rsid w:val="00E225ED"/>
    <w:rsid w:val="00E4740C"/>
    <w:rsid w:val="00E4759B"/>
    <w:rsid w:val="00E954F7"/>
    <w:rsid w:val="00EA4D29"/>
    <w:rsid w:val="00EB06D4"/>
    <w:rsid w:val="00EC65EB"/>
    <w:rsid w:val="00ED0FD0"/>
    <w:rsid w:val="00EF3DD0"/>
    <w:rsid w:val="00F27757"/>
    <w:rsid w:val="00F32AA9"/>
    <w:rsid w:val="00F32FCC"/>
    <w:rsid w:val="00F346EF"/>
    <w:rsid w:val="00F67C31"/>
    <w:rsid w:val="00F71E00"/>
    <w:rsid w:val="00F72210"/>
    <w:rsid w:val="00F90A8A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Hyperlink">
    <w:name w:val="Hyperlink"/>
    <w:uiPriority w:val="99"/>
    <w:semiHidden/>
    <w:unhideWhenUsed/>
    <w:rsid w:val="008660B1"/>
    <w:rPr>
      <w:color w:val="0000FF"/>
      <w:u w:val="single"/>
    </w:rPr>
  </w:style>
  <w:style w:type="paragraph" w:customStyle="1" w:styleId="msolistparagraph0">
    <w:name w:val="msolistparagraph"/>
    <w:basedOn w:val="Normal"/>
    <w:uiPriority w:val="34"/>
    <w:rsid w:val="008660B1"/>
    <w:pPr>
      <w:suppressAutoHyphens w:val="0"/>
      <w:ind w:left="720"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27C9"/>
    <w:rPr>
      <w:rFonts w:ascii="Segoe UI" w:hAnsi="Segoe UI" w:cs="Segoe UI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Hyperlink">
    <w:name w:val="Hyperlink"/>
    <w:uiPriority w:val="99"/>
    <w:semiHidden/>
    <w:unhideWhenUsed/>
    <w:rsid w:val="008660B1"/>
    <w:rPr>
      <w:color w:val="0000FF"/>
      <w:u w:val="single"/>
    </w:rPr>
  </w:style>
  <w:style w:type="paragraph" w:customStyle="1" w:styleId="msolistparagraph0">
    <w:name w:val="msolistparagraph"/>
    <w:basedOn w:val="Normal"/>
    <w:uiPriority w:val="34"/>
    <w:rsid w:val="008660B1"/>
    <w:pPr>
      <w:suppressAutoHyphens w:val="0"/>
      <w:ind w:left="720"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27C9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RAPAT PEMBERIAN PENJELASAN</vt:lpstr>
    </vt:vector>
  </TitlesOfParts>
  <Company>Mandiri Tunas Finance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RAPAT PEMBERIAN PENJELASAN</dc:title>
  <dc:creator>renny.novitri</dc:creator>
  <cp:lastModifiedBy>jafar</cp:lastModifiedBy>
  <cp:revision>19</cp:revision>
  <cp:lastPrinted>2016-01-08T04:24:00Z</cp:lastPrinted>
  <dcterms:created xsi:type="dcterms:W3CDTF">2016-04-12T14:31:00Z</dcterms:created>
  <dcterms:modified xsi:type="dcterms:W3CDTF">2016-04-12T14:36:00Z</dcterms:modified>
</cp:coreProperties>
</file>