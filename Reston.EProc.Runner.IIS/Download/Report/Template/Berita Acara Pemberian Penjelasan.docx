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11" w:rsidRDefault="00B936B1" w:rsidP="005A109E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 w:rsidRPr="00F32AA9">
        <w:rPr>
          <w:rFonts w:ascii="Calibri" w:hAnsi="Calibri"/>
          <w:b/>
          <w:sz w:val="22"/>
          <w:szCs w:val="22"/>
        </w:rPr>
        <w:t>BERITA ACARA RAPAT PEMBERIAN PENJELASAN</w:t>
      </w:r>
      <w:r w:rsidR="00E225ED">
        <w:rPr>
          <w:rFonts w:ascii="Calibri" w:hAnsi="Calibri"/>
          <w:b/>
          <w:sz w:val="22"/>
          <w:szCs w:val="22"/>
        </w:rPr>
        <w:t xml:space="preserve"> </w:t>
      </w:r>
      <w:r w:rsidRPr="00F32AA9">
        <w:rPr>
          <w:rFonts w:ascii="Calibri" w:hAnsi="Calibri"/>
          <w:b/>
          <w:sz w:val="22"/>
          <w:szCs w:val="22"/>
        </w:rPr>
        <w:t xml:space="preserve">PENGADAAN </w:t>
      </w:r>
    </w:p>
    <w:p w:rsidR="003A3F68" w:rsidRDefault="001A36BA" w:rsidP="001A36BA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 w:rsidRPr="001A36BA">
        <w:rPr>
          <w:rFonts w:ascii="Calibri" w:hAnsi="Calibri"/>
          <w:b/>
          <w:sz w:val="22"/>
          <w:szCs w:val="22"/>
        </w:rPr>
        <w:t>{</w:t>
      </w:r>
      <w:proofErr w:type="spellStart"/>
      <w:r w:rsidRPr="001A36BA">
        <w:rPr>
          <w:rFonts w:ascii="Calibri" w:hAnsi="Calibri"/>
          <w:b/>
          <w:sz w:val="22"/>
          <w:szCs w:val="22"/>
        </w:rPr>
        <w:t>pengadaan_name_judul</w:t>
      </w:r>
      <w:proofErr w:type="spellEnd"/>
      <w:r w:rsidRPr="001A36BA">
        <w:rPr>
          <w:rFonts w:ascii="Calibri" w:hAnsi="Calibri"/>
          <w:b/>
          <w:sz w:val="22"/>
          <w:szCs w:val="22"/>
        </w:rPr>
        <w:t>}</w:t>
      </w:r>
      <w:r w:rsidR="005A109E">
        <w:rPr>
          <w:rFonts w:ascii="Calibri" w:hAnsi="Calibri"/>
          <w:b/>
          <w:sz w:val="22"/>
          <w:szCs w:val="22"/>
        </w:rPr>
        <w:t xml:space="preserve"> </w:t>
      </w:r>
    </w:p>
    <w:p w:rsidR="00B936B1" w:rsidRPr="00F32AA9" w:rsidRDefault="00BF513B" w:rsidP="003A3F68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UNTUK</w:t>
      </w:r>
      <w:r w:rsidR="005A109E">
        <w:rPr>
          <w:rFonts w:ascii="Calibri" w:hAnsi="Calibri"/>
          <w:b/>
          <w:sz w:val="22"/>
          <w:szCs w:val="22"/>
        </w:rPr>
        <w:t xml:space="preserve"> </w:t>
      </w:r>
      <w:r w:rsidR="00B936B1" w:rsidRPr="00F32AA9">
        <w:rPr>
          <w:rFonts w:ascii="Calibri" w:hAnsi="Calibri"/>
          <w:b/>
          <w:sz w:val="22"/>
          <w:szCs w:val="22"/>
        </w:rPr>
        <w:t>PT MANDIRI TUNAS FINANCE</w:t>
      </w:r>
    </w:p>
    <w:p w:rsidR="00B936B1" w:rsidRPr="00305E63" w:rsidRDefault="00B936B1" w:rsidP="00F71E00">
      <w:pPr>
        <w:spacing w:line="200" w:lineRule="atLeast"/>
        <w:jc w:val="center"/>
        <w:rPr>
          <w:rFonts w:ascii="Calibri" w:eastAsia="Bitstream Vera Sans" w:hAnsi="Calibri" w:cs="Bitstream Vera Sans"/>
          <w:b/>
          <w:bCs/>
          <w:sz w:val="22"/>
          <w:szCs w:val="22"/>
        </w:rPr>
      </w:pPr>
      <w:proofErr w:type="gramStart"/>
      <w:r w:rsidRPr="00305E63">
        <w:rPr>
          <w:rFonts w:ascii="Calibri" w:hAnsi="Calibri"/>
          <w:b/>
          <w:sz w:val="22"/>
          <w:szCs w:val="22"/>
        </w:rPr>
        <w:t>NOMOR :</w:t>
      </w:r>
      <w:proofErr w:type="gramEnd"/>
      <w:r w:rsidRPr="00305E63">
        <w:rPr>
          <w:rFonts w:ascii="Calibri" w:hAnsi="Calibri"/>
          <w:b/>
          <w:sz w:val="22"/>
          <w:szCs w:val="22"/>
        </w:rPr>
        <w:t xml:space="preserve"> </w:t>
      </w:r>
      <w:r w:rsidR="001C5BA3" w:rsidRPr="00305E63">
        <w:rPr>
          <w:rFonts w:ascii="Calibri" w:hAnsi="Calibri"/>
          <w:b/>
          <w:sz w:val="22"/>
          <w:szCs w:val="22"/>
        </w:rPr>
        <w:t xml:space="preserve"> </w:t>
      </w:r>
      <w:r w:rsidR="00F71E00" w:rsidRPr="00F71E00">
        <w:rPr>
          <w:rFonts w:ascii="Calibri" w:hAnsi="Calibri"/>
          <w:b/>
          <w:sz w:val="22"/>
          <w:szCs w:val="22"/>
        </w:rPr>
        <w:t>{</w:t>
      </w:r>
      <w:proofErr w:type="spellStart"/>
      <w:r w:rsidR="00F71E00" w:rsidRPr="00F71E00">
        <w:rPr>
          <w:rFonts w:ascii="Calibri" w:hAnsi="Calibri"/>
          <w:b/>
          <w:sz w:val="22"/>
          <w:szCs w:val="22"/>
        </w:rPr>
        <w:t>nomor_berita_acara</w:t>
      </w:r>
      <w:proofErr w:type="spellEnd"/>
      <w:r w:rsidR="00F71E00" w:rsidRPr="00F71E00">
        <w:rPr>
          <w:rFonts w:ascii="Calibri" w:hAnsi="Calibri"/>
          <w:b/>
          <w:sz w:val="22"/>
          <w:szCs w:val="22"/>
        </w:rPr>
        <w:t>}</w:t>
      </w:r>
    </w:p>
    <w:p w:rsidR="00B936B1" w:rsidRPr="00F32AA9" w:rsidRDefault="00B936B1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DE65CE" w:rsidRPr="00F32AA9" w:rsidRDefault="00DE65CE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2D27B2" w:rsidRPr="00F32AA9" w:rsidRDefault="00FF1B9A" w:rsidP="00CB292D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Panitia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Pengadaan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EC65EB">
        <w:rPr>
          <w:rFonts w:ascii="Calibri" w:hAnsi="Calibri"/>
          <w:sz w:val="22"/>
          <w:szCs w:val="22"/>
        </w:rPr>
        <w:t>{</w:t>
      </w:r>
      <w:proofErr w:type="spellStart"/>
      <w:r w:rsidR="00EC65EB">
        <w:rPr>
          <w:rFonts w:ascii="Calibri" w:hAnsi="Calibri"/>
          <w:sz w:val="22"/>
          <w:szCs w:val="22"/>
        </w:rPr>
        <w:t>pengadaan_name</w:t>
      </w:r>
      <w:proofErr w:type="spellEnd"/>
      <w:r w:rsidR="00EC65EB">
        <w:rPr>
          <w:rFonts w:ascii="Calibri" w:hAnsi="Calibri"/>
          <w:sz w:val="22"/>
          <w:szCs w:val="22"/>
        </w:rPr>
        <w:t>}</w:t>
      </w:r>
      <w:r w:rsidR="00E4740C">
        <w:rPr>
          <w:rFonts w:ascii="Calibri" w:hAnsi="Calibri"/>
          <w:sz w:val="22"/>
          <w:szCs w:val="22"/>
        </w:rPr>
        <w:t xml:space="preserve"> </w:t>
      </w:r>
      <w:proofErr w:type="spellStart"/>
      <w:r w:rsidR="00E4740C">
        <w:rPr>
          <w:rFonts w:ascii="Calibri" w:hAnsi="Calibri"/>
          <w:sz w:val="22"/>
          <w:szCs w:val="22"/>
        </w:rPr>
        <w:t>untuk</w:t>
      </w:r>
      <w:proofErr w:type="spellEnd"/>
      <w:r w:rsidR="005A109E">
        <w:rPr>
          <w:rFonts w:ascii="Calibri" w:hAnsi="Calibri"/>
          <w:sz w:val="22"/>
          <w:szCs w:val="22"/>
        </w:rPr>
        <w:t xml:space="preserve"> </w:t>
      </w:r>
      <w:r w:rsidR="00305E63">
        <w:rPr>
          <w:rFonts w:ascii="Calibri" w:hAnsi="Calibri"/>
          <w:sz w:val="22"/>
          <w:szCs w:val="22"/>
        </w:rPr>
        <w:t xml:space="preserve">PT </w:t>
      </w:r>
      <w:proofErr w:type="spellStart"/>
      <w:r w:rsidR="00B936B1" w:rsidRPr="00F32AA9">
        <w:rPr>
          <w:rFonts w:ascii="Calibri" w:hAnsi="Calibri"/>
          <w:sz w:val="22"/>
          <w:szCs w:val="22"/>
        </w:rPr>
        <w:t>Mandiri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Tunas Finance </w:t>
      </w:r>
      <w:proofErr w:type="spellStart"/>
      <w:r w:rsidR="00B936B1" w:rsidRPr="00F32AA9">
        <w:rPr>
          <w:rFonts w:ascii="Calibri" w:hAnsi="Calibri"/>
          <w:sz w:val="22"/>
          <w:szCs w:val="22"/>
        </w:rPr>
        <w:t>menerangkan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bahwa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pada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hari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r w:rsidR="007855CC" w:rsidRPr="007855CC">
        <w:rPr>
          <w:rFonts w:ascii="Calibri" w:hAnsi="Calibri"/>
          <w:sz w:val="22"/>
          <w:szCs w:val="22"/>
        </w:rPr>
        <w:t>{</w:t>
      </w:r>
      <w:proofErr w:type="spellStart"/>
      <w:r w:rsidR="007855CC" w:rsidRPr="007855CC">
        <w:rPr>
          <w:rFonts w:ascii="Calibri" w:hAnsi="Calibri"/>
          <w:sz w:val="22"/>
          <w:szCs w:val="22"/>
        </w:rPr>
        <w:t>pengadaan_jadwal_hari</w:t>
      </w:r>
      <w:proofErr w:type="spellEnd"/>
      <w:r w:rsidR="007855CC" w:rsidRPr="007855CC">
        <w:rPr>
          <w:rFonts w:ascii="Calibri" w:hAnsi="Calibri"/>
          <w:sz w:val="22"/>
          <w:szCs w:val="22"/>
        </w:rPr>
        <w:t>}</w:t>
      </w:r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tanggal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r w:rsidR="00627754" w:rsidRPr="00627754">
        <w:rPr>
          <w:rFonts w:ascii="Calibri" w:hAnsi="Calibri"/>
          <w:sz w:val="22"/>
          <w:szCs w:val="22"/>
        </w:rPr>
        <w:t>{</w:t>
      </w:r>
      <w:proofErr w:type="spellStart"/>
      <w:r w:rsidR="00627754" w:rsidRPr="00627754">
        <w:rPr>
          <w:rFonts w:ascii="Calibri" w:hAnsi="Calibri"/>
          <w:sz w:val="22"/>
          <w:szCs w:val="22"/>
        </w:rPr>
        <w:t>pengadaan_jadwal_tanggal</w:t>
      </w:r>
      <w:proofErr w:type="spellEnd"/>
      <w:r w:rsidR="00627754" w:rsidRPr="00627754">
        <w:rPr>
          <w:rFonts w:ascii="Calibri" w:hAnsi="Calibri"/>
          <w:sz w:val="22"/>
          <w:szCs w:val="22"/>
        </w:rPr>
        <w:t>}</w:t>
      </w:r>
      <w:r w:rsidR="00627754">
        <w:rPr>
          <w:rFonts w:ascii="Calibri" w:hAnsi="Calibri"/>
          <w:sz w:val="22"/>
          <w:szCs w:val="22"/>
        </w:rPr>
        <w:t xml:space="preserve"> </w:t>
      </w:r>
      <w:proofErr w:type="spellStart"/>
      <w:r w:rsidR="00876D1A">
        <w:rPr>
          <w:rFonts w:ascii="Calibri" w:hAnsi="Calibri"/>
          <w:sz w:val="22"/>
          <w:szCs w:val="22"/>
        </w:rPr>
        <w:t>telah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menyelenggarakan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AE12C5">
        <w:rPr>
          <w:rFonts w:ascii="Calibri" w:hAnsi="Calibri"/>
          <w:sz w:val="22"/>
          <w:szCs w:val="22"/>
        </w:rPr>
        <w:t>R</w:t>
      </w:r>
      <w:r w:rsidR="00B936B1" w:rsidRPr="00F32AA9">
        <w:rPr>
          <w:rFonts w:ascii="Calibri" w:hAnsi="Calibri"/>
          <w:sz w:val="22"/>
          <w:szCs w:val="22"/>
        </w:rPr>
        <w:t>apat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AE12C5">
        <w:rPr>
          <w:rFonts w:ascii="Calibri" w:hAnsi="Calibri"/>
          <w:sz w:val="22"/>
          <w:szCs w:val="22"/>
        </w:rPr>
        <w:t>P</w:t>
      </w:r>
      <w:r w:rsidR="00B936B1" w:rsidRPr="00F32AA9">
        <w:rPr>
          <w:rFonts w:ascii="Calibri" w:hAnsi="Calibri"/>
          <w:sz w:val="22"/>
          <w:szCs w:val="22"/>
        </w:rPr>
        <w:t>emberian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AE12C5">
        <w:rPr>
          <w:rFonts w:ascii="Calibri" w:hAnsi="Calibri"/>
          <w:sz w:val="22"/>
          <w:szCs w:val="22"/>
        </w:rPr>
        <w:t>P</w:t>
      </w:r>
      <w:r w:rsidR="00B936B1" w:rsidRPr="00F32AA9">
        <w:rPr>
          <w:rFonts w:ascii="Calibri" w:hAnsi="Calibri"/>
          <w:sz w:val="22"/>
          <w:szCs w:val="22"/>
        </w:rPr>
        <w:t>enjelasan</w:t>
      </w:r>
      <w:proofErr w:type="spellEnd"/>
      <w:r w:rsidR="00F90A8A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mengenai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3A3F68">
        <w:rPr>
          <w:rFonts w:ascii="Calibri" w:hAnsi="Calibri"/>
          <w:sz w:val="22"/>
          <w:szCs w:val="22"/>
        </w:rPr>
        <w:t>Pengadaan</w:t>
      </w:r>
      <w:proofErr w:type="spellEnd"/>
      <w:r w:rsidR="00305E63">
        <w:rPr>
          <w:rFonts w:ascii="Calibri" w:hAnsi="Calibri"/>
          <w:sz w:val="22"/>
          <w:szCs w:val="22"/>
        </w:rPr>
        <w:t xml:space="preserve"> </w:t>
      </w:r>
      <w:r w:rsidR="00CB292D">
        <w:rPr>
          <w:rFonts w:ascii="Calibri" w:hAnsi="Calibri"/>
          <w:sz w:val="22"/>
          <w:szCs w:val="22"/>
        </w:rPr>
        <w:t>{</w:t>
      </w:r>
      <w:proofErr w:type="spellStart"/>
      <w:r w:rsidR="00CB292D">
        <w:rPr>
          <w:rFonts w:ascii="Calibri" w:hAnsi="Calibri"/>
          <w:sz w:val="22"/>
          <w:szCs w:val="22"/>
        </w:rPr>
        <w:t>pengadaan_name</w:t>
      </w:r>
      <w:proofErr w:type="spellEnd"/>
      <w:proofErr w:type="gramStart"/>
      <w:r w:rsidR="00CB292D">
        <w:rPr>
          <w:rFonts w:ascii="Calibri" w:hAnsi="Calibri"/>
          <w:sz w:val="22"/>
          <w:szCs w:val="22"/>
        </w:rPr>
        <w:t xml:space="preserve">} </w:t>
      </w:r>
      <w:r w:rsidR="005A109E">
        <w:rPr>
          <w:rFonts w:ascii="Calibri" w:hAnsi="Calibri"/>
          <w:sz w:val="22"/>
          <w:szCs w:val="22"/>
        </w:rPr>
        <w:t xml:space="preserve"> </w:t>
      </w:r>
      <w:proofErr w:type="spellStart"/>
      <w:r w:rsidR="005A109E">
        <w:rPr>
          <w:rFonts w:ascii="Calibri" w:hAnsi="Calibri"/>
          <w:sz w:val="22"/>
          <w:szCs w:val="22"/>
        </w:rPr>
        <w:t>untuk</w:t>
      </w:r>
      <w:proofErr w:type="spellEnd"/>
      <w:proofErr w:type="gramEnd"/>
      <w:r w:rsidR="005A109E">
        <w:rPr>
          <w:rFonts w:ascii="Calibri" w:hAnsi="Calibri"/>
          <w:sz w:val="22"/>
          <w:szCs w:val="22"/>
        </w:rPr>
        <w:t xml:space="preserve"> PT </w:t>
      </w:r>
      <w:proofErr w:type="spellStart"/>
      <w:r w:rsidR="005A109E" w:rsidRPr="00F32AA9">
        <w:rPr>
          <w:rFonts w:ascii="Calibri" w:hAnsi="Calibri"/>
          <w:sz w:val="22"/>
          <w:szCs w:val="22"/>
        </w:rPr>
        <w:t>Mandiri</w:t>
      </w:r>
      <w:proofErr w:type="spellEnd"/>
      <w:r w:rsidR="005A109E" w:rsidRPr="00F32AA9">
        <w:rPr>
          <w:rFonts w:ascii="Calibri" w:hAnsi="Calibri"/>
          <w:sz w:val="22"/>
          <w:szCs w:val="22"/>
        </w:rPr>
        <w:t xml:space="preserve"> Tunas Finance</w:t>
      </w:r>
      <w:r w:rsidR="00560911">
        <w:rPr>
          <w:rFonts w:ascii="Calibri" w:hAnsi="Calibri"/>
          <w:sz w:val="22"/>
          <w:szCs w:val="22"/>
        </w:rPr>
        <w:t xml:space="preserve"> ……… </w:t>
      </w:r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Start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apabila</w:t>
      </w:r>
      <w:proofErr w:type="spellEnd"/>
      <w:proofErr w:type="gramEnd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Cabang</w:t>
      </w:r>
      <w:proofErr w:type="spellEnd"/>
      <w:r w:rsid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>
        <w:rPr>
          <w:rFonts w:ascii="Calibri" w:hAnsi="Calibri"/>
          <w:b/>
          <w:i/>
          <w:sz w:val="22"/>
          <w:szCs w:val="22"/>
          <w:u w:val="single"/>
        </w:rPr>
        <w:t>perlu</w:t>
      </w:r>
      <w:proofErr w:type="spellEnd"/>
      <w:r w:rsidR="00560911">
        <w:rPr>
          <w:rFonts w:ascii="Calibri" w:hAnsi="Calibri"/>
          <w:b/>
          <w:i/>
          <w:sz w:val="22"/>
          <w:szCs w:val="22"/>
          <w:u w:val="single"/>
        </w:rPr>
        <w:t xml:space="preserve"> </w:t>
      </w:r>
      <w:proofErr w:type="spellStart"/>
      <w:r w:rsidR="00560911">
        <w:rPr>
          <w:rFonts w:ascii="Calibri" w:hAnsi="Calibri"/>
          <w:b/>
          <w:i/>
          <w:sz w:val="22"/>
          <w:szCs w:val="22"/>
          <w:u w:val="single"/>
        </w:rPr>
        <w:t>dicantumkan</w:t>
      </w:r>
      <w:proofErr w:type="spellEnd"/>
      <w:r w:rsidR="00560911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B936B1" w:rsidRPr="00F32AA9">
        <w:rPr>
          <w:rFonts w:ascii="Calibri" w:hAnsi="Calibri"/>
          <w:sz w:val="22"/>
          <w:szCs w:val="22"/>
        </w:rPr>
        <w:t xml:space="preserve">, </w:t>
      </w:r>
      <w:proofErr w:type="spellStart"/>
      <w:r w:rsidR="00B936B1" w:rsidRPr="00F32AA9">
        <w:rPr>
          <w:rFonts w:ascii="Calibri" w:hAnsi="Calibri"/>
          <w:sz w:val="22"/>
          <w:szCs w:val="22"/>
        </w:rPr>
        <w:t>dengan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penjelasan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sebagai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936B1" w:rsidRPr="00F32AA9">
        <w:rPr>
          <w:rFonts w:ascii="Calibri" w:hAnsi="Calibri"/>
          <w:sz w:val="22"/>
          <w:szCs w:val="22"/>
        </w:rPr>
        <w:t>berikut</w:t>
      </w:r>
      <w:proofErr w:type="spellEnd"/>
      <w:r w:rsidR="00B936B1" w:rsidRPr="00F32AA9">
        <w:rPr>
          <w:rFonts w:ascii="Calibri" w:hAnsi="Calibri"/>
          <w:sz w:val="22"/>
          <w:szCs w:val="22"/>
        </w:rPr>
        <w:t xml:space="preserve"> :</w:t>
      </w:r>
    </w:p>
    <w:p w:rsidR="00B936B1" w:rsidRPr="00F32AA9" w:rsidRDefault="00B936B1" w:rsidP="008660B1">
      <w:pPr>
        <w:numPr>
          <w:ilvl w:val="0"/>
          <w:numId w:val="1"/>
        </w:numPr>
        <w:tabs>
          <w:tab w:val="clear" w:pos="72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proofErr w:type="spellStart"/>
      <w:r w:rsidRPr="00F32AA9">
        <w:rPr>
          <w:rFonts w:ascii="Calibri" w:hAnsi="Calibri"/>
          <w:sz w:val="22"/>
          <w:szCs w:val="22"/>
        </w:rPr>
        <w:t>Rapat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dihadiri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oleh</w:t>
      </w:r>
      <w:proofErr w:type="spellEnd"/>
      <w:r w:rsidRPr="00F32AA9">
        <w:rPr>
          <w:rFonts w:ascii="Calibri" w:hAnsi="Calibri"/>
          <w:sz w:val="22"/>
          <w:szCs w:val="22"/>
        </w:rPr>
        <w:t xml:space="preserve"> :</w:t>
      </w:r>
    </w:p>
    <w:p w:rsidR="00B543C9" w:rsidRPr="003A3F68" w:rsidRDefault="003A3F68" w:rsidP="003A3F68">
      <w:pPr>
        <w:numPr>
          <w:ilvl w:val="1"/>
          <w:numId w:val="1"/>
        </w:numPr>
        <w:tabs>
          <w:tab w:val="clear" w:pos="72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Unsur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Panitia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terdiri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dari</w:t>
      </w:r>
      <w:proofErr w:type="spellEnd"/>
    </w:p>
    <w:p w:rsidR="00AF0457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………………………</w:t>
      </w:r>
      <w:r w:rsidR="005A109E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E4740C" w:rsidRPr="00EA4D29" w:rsidRDefault="00560911" w:rsidP="00EA4D29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5A109E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265817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3A3F68" w:rsidRDefault="00560911" w:rsidP="008660B1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5A109E">
        <w:rPr>
          <w:rFonts w:ascii="Calibri" w:hAnsi="Calibri"/>
          <w:sz w:val="22"/>
          <w:szCs w:val="22"/>
        </w:rPr>
        <w:t xml:space="preserve"> </w:t>
      </w:r>
      <w:r w:rsidR="003A3F68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B936B1" w:rsidRDefault="00560911" w:rsidP="00305E63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560911" w:rsidRPr="00305E63" w:rsidRDefault="00560911" w:rsidP="00305E63">
      <w:pPr>
        <w:numPr>
          <w:ilvl w:val="0"/>
          <w:numId w:val="4"/>
        </w:numPr>
        <w:spacing w:after="57"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……………………..</w:t>
      </w:r>
      <w:r w:rsidR="00AE12C5">
        <w:rPr>
          <w:rFonts w:ascii="Calibri" w:hAnsi="Calibri"/>
          <w:sz w:val="22"/>
          <w:szCs w:val="22"/>
        </w:rPr>
        <w:t xml:space="preserve"> </w:t>
      </w:r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AE12C5">
        <w:rPr>
          <w:rFonts w:ascii="Calibri" w:hAnsi="Calibri"/>
          <w:b/>
          <w:i/>
          <w:sz w:val="22"/>
          <w:szCs w:val="22"/>
          <w:u w:val="single"/>
        </w:rPr>
        <w:t xml:space="preserve"> PIC Bidding)</w:t>
      </w:r>
    </w:p>
    <w:p w:rsidR="00B936B1" w:rsidRPr="00F32AA9" w:rsidRDefault="00B936B1" w:rsidP="008660B1">
      <w:pPr>
        <w:numPr>
          <w:ilvl w:val="1"/>
          <w:numId w:val="1"/>
        </w:numPr>
        <w:tabs>
          <w:tab w:val="clear" w:pos="72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 w:rsidRPr="00F32AA9">
        <w:rPr>
          <w:rFonts w:ascii="Calibri" w:hAnsi="Calibri"/>
          <w:sz w:val="22"/>
          <w:szCs w:val="22"/>
        </w:rPr>
        <w:t>Unsur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Rekanan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terdiri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dari</w:t>
      </w:r>
      <w:proofErr w:type="spellEnd"/>
      <w:r w:rsidRPr="00F32AA9">
        <w:rPr>
          <w:rFonts w:ascii="Calibri" w:hAnsi="Calibri"/>
          <w:sz w:val="22"/>
          <w:szCs w:val="22"/>
        </w:rPr>
        <w:t xml:space="preserve"> :</w:t>
      </w:r>
    </w:p>
    <w:p w:rsidR="00560911" w:rsidRPr="00B62F9C" w:rsidRDefault="000F35DE" w:rsidP="000F35DE">
      <w:pPr>
        <w:spacing w:after="57" w:line="200" w:lineRule="atLeast"/>
        <w:ind w:firstLine="720"/>
        <w:jc w:val="both"/>
        <w:rPr>
          <w:rFonts w:ascii="Calibri" w:hAnsi="Calibri"/>
          <w:color w:val="000000"/>
          <w:sz w:val="22"/>
          <w:szCs w:val="22"/>
          <w:lang w:val="sv-SE"/>
        </w:rPr>
      </w:pPr>
      <w:r w:rsidRPr="000F35DE">
        <w:rPr>
          <w:rFonts w:ascii="Calibri" w:hAnsi="Calibri"/>
          <w:color w:val="000000"/>
          <w:sz w:val="22"/>
          <w:szCs w:val="22"/>
        </w:rPr>
        <w:t>{</w:t>
      </w:r>
      <w:proofErr w:type="spellStart"/>
      <w:proofErr w:type="gramStart"/>
      <w:r w:rsidRPr="000F35DE">
        <w:rPr>
          <w:rFonts w:ascii="Calibri" w:hAnsi="Calibri"/>
          <w:color w:val="000000"/>
          <w:sz w:val="22"/>
          <w:szCs w:val="22"/>
        </w:rPr>
        <w:t>tabel</w:t>
      </w:r>
      <w:proofErr w:type="spellEnd"/>
      <w:proofErr w:type="gramEnd"/>
      <w:r w:rsidRPr="000F35DE">
        <w:rPr>
          <w:rFonts w:ascii="Calibri" w:hAnsi="Calibri"/>
          <w:color w:val="000000"/>
          <w:sz w:val="22"/>
          <w:szCs w:val="22"/>
        </w:rPr>
        <w:t>}</w:t>
      </w:r>
    </w:p>
    <w:p w:rsidR="00B936B1" w:rsidRDefault="00B936B1" w:rsidP="00A6471B">
      <w:pPr>
        <w:numPr>
          <w:ilvl w:val="0"/>
          <w:numId w:val="1"/>
        </w:numPr>
        <w:tabs>
          <w:tab w:val="clear" w:pos="720"/>
          <w:tab w:val="num" w:pos="36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proofErr w:type="spellStart"/>
      <w:r w:rsidRPr="00F32AA9">
        <w:rPr>
          <w:rFonts w:ascii="Calibri" w:hAnsi="Calibri"/>
          <w:sz w:val="22"/>
          <w:szCs w:val="22"/>
        </w:rPr>
        <w:t>Penjelasan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perubahan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diterangkan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sebagaimana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oleh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Pr="00F32AA9">
        <w:rPr>
          <w:rFonts w:ascii="Calibri" w:hAnsi="Calibri"/>
          <w:sz w:val="22"/>
          <w:szCs w:val="22"/>
        </w:rPr>
        <w:t>Panitia</w:t>
      </w:r>
      <w:proofErr w:type="spellEnd"/>
      <w:r w:rsidRPr="00F32AA9">
        <w:rPr>
          <w:rFonts w:ascii="Calibri" w:hAnsi="Calibri"/>
          <w:sz w:val="22"/>
          <w:szCs w:val="22"/>
        </w:rPr>
        <w:t xml:space="preserve"> </w:t>
      </w:r>
      <w:proofErr w:type="spellStart"/>
      <w:r w:rsidR="00B62F9C">
        <w:rPr>
          <w:rFonts w:ascii="Calibri" w:hAnsi="Calibri"/>
          <w:sz w:val="22"/>
          <w:szCs w:val="22"/>
        </w:rPr>
        <w:t>Pengadaan</w:t>
      </w:r>
      <w:proofErr w:type="spellEnd"/>
      <w:r w:rsidR="00B62F9C">
        <w:rPr>
          <w:rFonts w:ascii="Calibri" w:hAnsi="Calibri"/>
          <w:sz w:val="22"/>
          <w:szCs w:val="22"/>
        </w:rPr>
        <w:t xml:space="preserve"> </w:t>
      </w:r>
      <w:r w:rsidR="00A6471B" w:rsidRPr="00A6471B">
        <w:rPr>
          <w:rFonts w:ascii="Calibri" w:hAnsi="Calibri"/>
          <w:sz w:val="22"/>
          <w:szCs w:val="22"/>
        </w:rPr>
        <w:t>{</w:t>
      </w:r>
      <w:proofErr w:type="spellStart"/>
      <w:r w:rsidR="00A6471B" w:rsidRPr="00A6471B">
        <w:rPr>
          <w:rFonts w:ascii="Calibri" w:hAnsi="Calibri"/>
          <w:sz w:val="22"/>
          <w:szCs w:val="22"/>
        </w:rPr>
        <w:t>pengadaan_name</w:t>
      </w:r>
      <w:proofErr w:type="spellEnd"/>
      <w:r w:rsidR="00A6471B" w:rsidRPr="00A6471B">
        <w:rPr>
          <w:rFonts w:ascii="Calibri" w:hAnsi="Calibri"/>
          <w:sz w:val="22"/>
          <w:szCs w:val="22"/>
        </w:rPr>
        <w:t xml:space="preserve">} </w:t>
      </w:r>
      <w:r w:rsidR="00B62F9C">
        <w:rPr>
          <w:rFonts w:ascii="Calibri" w:hAnsi="Calibri"/>
          <w:sz w:val="22"/>
          <w:szCs w:val="22"/>
        </w:rPr>
        <w:t xml:space="preserve"> </w:t>
      </w:r>
      <w:proofErr w:type="spellStart"/>
      <w:r w:rsidR="00B62F9C">
        <w:rPr>
          <w:rFonts w:ascii="Calibri" w:hAnsi="Calibri"/>
          <w:sz w:val="22"/>
          <w:szCs w:val="22"/>
        </w:rPr>
        <w:t>Untuk</w:t>
      </w:r>
      <w:proofErr w:type="spellEnd"/>
      <w:r w:rsidR="00B62F9C">
        <w:rPr>
          <w:rFonts w:ascii="Calibri" w:hAnsi="Calibri"/>
          <w:sz w:val="22"/>
          <w:szCs w:val="22"/>
        </w:rPr>
        <w:t xml:space="preserve"> PT </w:t>
      </w:r>
      <w:proofErr w:type="spellStart"/>
      <w:r w:rsidR="00B62F9C">
        <w:rPr>
          <w:rFonts w:ascii="Calibri" w:hAnsi="Calibri"/>
          <w:sz w:val="22"/>
          <w:szCs w:val="22"/>
        </w:rPr>
        <w:t>Mandiri</w:t>
      </w:r>
      <w:proofErr w:type="spellEnd"/>
      <w:r w:rsidR="00B62F9C">
        <w:rPr>
          <w:rFonts w:ascii="Calibri" w:hAnsi="Calibri"/>
          <w:sz w:val="22"/>
          <w:szCs w:val="22"/>
        </w:rPr>
        <w:t xml:space="preserve"> Tunas Finance </w:t>
      </w:r>
    </w:p>
    <w:p w:rsidR="00B936B1" w:rsidRPr="00F32AA9" w:rsidRDefault="00B936B1">
      <w:pPr>
        <w:spacing w:line="200" w:lineRule="atLeast"/>
        <w:jc w:val="center"/>
        <w:rPr>
          <w:rFonts w:ascii="Calibri" w:hAnsi="Calibri"/>
          <w:sz w:val="22"/>
          <w:szCs w:val="22"/>
        </w:rPr>
      </w:pPr>
    </w:p>
    <w:p w:rsidR="00876D1A" w:rsidRDefault="00876D1A" w:rsidP="00876D1A">
      <w:pPr>
        <w:spacing w:line="200" w:lineRule="atLeast"/>
        <w:jc w:val="both"/>
        <w:rPr>
          <w:rFonts w:ascii="Calibri" w:hAnsi="Calibri"/>
          <w:sz w:val="22"/>
          <w:szCs w:val="22"/>
        </w:rPr>
      </w:pPr>
      <w:proofErr w:type="spellStart"/>
      <w:r w:rsidRPr="002F2E67">
        <w:rPr>
          <w:rFonts w:ascii="Calibri" w:hAnsi="Calibri"/>
          <w:sz w:val="22"/>
          <w:szCs w:val="22"/>
        </w:rPr>
        <w:t>Demikian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berita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acara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ini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dibuat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untuk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digunakan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sebagaimana</w:t>
      </w:r>
      <w:proofErr w:type="spellEnd"/>
      <w:r w:rsidRPr="002F2E67">
        <w:rPr>
          <w:rFonts w:ascii="Calibri" w:hAnsi="Calibri"/>
          <w:sz w:val="22"/>
          <w:szCs w:val="22"/>
        </w:rPr>
        <w:t xml:space="preserve"> </w:t>
      </w:r>
      <w:proofErr w:type="spellStart"/>
      <w:r w:rsidRPr="002F2E67">
        <w:rPr>
          <w:rFonts w:ascii="Calibri" w:hAnsi="Calibri"/>
          <w:sz w:val="22"/>
          <w:szCs w:val="22"/>
        </w:rPr>
        <w:t>mestinya</w:t>
      </w:r>
      <w:proofErr w:type="spellEnd"/>
      <w:r w:rsidRPr="002F2E67">
        <w:rPr>
          <w:rFonts w:ascii="Calibri" w:hAnsi="Calibri"/>
          <w:sz w:val="22"/>
          <w:szCs w:val="22"/>
        </w:rPr>
        <w:t>.</w:t>
      </w:r>
    </w:p>
    <w:p w:rsidR="00876D1A" w:rsidRDefault="00876D1A" w:rsidP="00342C26">
      <w:pPr>
        <w:tabs>
          <w:tab w:val="left" w:pos="2100"/>
        </w:tabs>
        <w:spacing w:after="120" w:line="200" w:lineRule="atLeast"/>
        <w:jc w:val="both"/>
        <w:rPr>
          <w:rFonts w:ascii="Calibri" w:hAnsi="Calibri"/>
          <w:sz w:val="22"/>
          <w:szCs w:val="22"/>
        </w:rPr>
      </w:pPr>
    </w:p>
    <w:p w:rsidR="00E02393" w:rsidRPr="00E02393" w:rsidRDefault="00E02393" w:rsidP="00E02393">
      <w:pPr>
        <w:spacing w:after="120"/>
        <w:jc w:val="both"/>
        <w:rPr>
          <w:rFonts w:ascii="Calibri" w:hAnsi="Calibri"/>
          <w:sz w:val="22"/>
          <w:szCs w:val="22"/>
        </w:rPr>
      </w:pPr>
      <w:r w:rsidRPr="00E02393">
        <w:rPr>
          <w:rFonts w:ascii="Calibri" w:hAnsi="Calibri"/>
          <w:sz w:val="22"/>
          <w:szCs w:val="22"/>
        </w:rPr>
        <w:t>{</w:t>
      </w:r>
      <w:proofErr w:type="spellStart"/>
      <w:r w:rsidRPr="00E02393">
        <w:rPr>
          <w:rFonts w:ascii="Calibri" w:hAnsi="Calibri"/>
          <w:sz w:val="22"/>
          <w:szCs w:val="22"/>
        </w:rPr>
        <w:t>tempat_tanggal</w:t>
      </w:r>
      <w:proofErr w:type="spellEnd"/>
      <w:r w:rsidRPr="00E02393">
        <w:rPr>
          <w:rFonts w:ascii="Calibri" w:hAnsi="Calibri"/>
          <w:sz w:val="22"/>
          <w:szCs w:val="22"/>
        </w:rPr>
        <w:t>}</w:t>
      </w:r>
      <w:bookmarkStart w:id="0" w:name="_GoBack"/>
      <w:bookmarkEnd w:id="0"/>
    </w:p>
    <w:p w:rsidR="009D1D2B" w:rsidRPr="005722F9" w:rsidRDefault="009D1D2B" w:rsidP="009D1D2B">
      <w:pPr>
        <w:spacing w:after="120"/>
        <w:jc w:val="both"/>
        <w:rPr>
          <w:rFonts w:ascii="Calibri" w:hAnsi="Calibri"/>
          <w:sz w:val="22"/>
          <w:szCs w:val="22"/>
        </w:rPr>
      </w:pPr>
    </w:p>
    <w:p w:rsidR="00350F1F" w:rsidRPr="005722F9" w:rsidRDefault="00560911" w:rsidP="00350F1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</w:t>
      </w:r>
      <w:proofErr w:type="gramStart"/>
      <w:r>
        <w:rPr>
          <w:rFonts w:ascii="Calibri" w:hAnsi="Calibri"/>
          <w:sz w:val="22"/>
          <w:szCs w:val="22"/>
          <w:u w:val="single"/>
        </w:rPr>
        <w:t>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  <w:u w:val="single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  <w:u w:val="single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2B1CD9" w:rsidRPr="005722F9">
        <w:rPr>
          <w:rFonts w:ascii="Calibri" w:hAnsi="Calibri"/>
          <w:sz w:val="22"/>
          <w:szCs w:val="22"/>
        </w:rPr>
        <w:tab/>
        <w:t xml:space="preserve">       </w:t>
      </w:r>
      <w:r w:rsidR="00F27757">
        <w:rPr>
          <w:rFonts w:ascii="Calibri" w:hAnsi="Calibri"/>
          <w:sz w:val="22"/>
          <w:szCs w:val="22"/>
        </w:rPr>
        <w:tab/>
      </w:r>
    </w:p>
    <w:p w:rsidR="005722F9" w:rsidRDefault="00560911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350F1F"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 w:rsidRPr="00AE12C5">
        <w:rPr>
          <w:rFonts w:ascii="Calibri" w:hAnsi="Calibri"/>
          <w:b/>
          <w:i/>
          <w:sz w:val="22"/>
          <w:szCs w:val="22"/>
        </w:rPr>
        <w:tab/>
      </w:r>
      <w:r w:rsidR="00AE12C5">
        <w:rPr>
          <w:rFonts w:ascii="Calibri" w:hAnsi="Calibri"/>
          <w:sz w:val="22"/>
          <w:szCs w:val="22"/>
        </w:rPr>
        <w:t>……………………</w:t>
      </w:r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="00AE12C5"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p w:rsidR="005722F9" w:rsidRDefault="005722F9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5722F9" w:rsidRDefault="005722F9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AE12C5" w:rsidRDefault="00AE12C5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AE12C5" w:rsidRDefault="00AE12C5" w:rsidP="00350F1F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AE12C5" w:rsidRPr="005722F9" w:rsidRDefault="00AE12C5" w:rsidP="00AE12C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AE12C5" w:rsidRDefault="00AE12C5" w:rsidP="00AE12C5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sz w:val="22"/>
          <w:szCs w:val="22"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sz w:val="22"/>
          <w:szCs w:val="22"/>
          <w:u w:val="single"/>
        </w:rPr>
        <w:t>)</w:t>
      </w:r>
    </w:p>
    <w:sectPr w:rsidR="00AE12C5" w:rsidSect="00A058EC">
      <w:footnotePr>
        <w:pos w:val="beneathText"/>
      </w:footnotePr>
      <w:pgSz w:w="11905" w:h="16837" w:code="9"/>
      <w:pgMar w:top="1411" w:right="1440" w:bottom="113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itstream Vera 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58560B1"/>
    <w:multiLevelType w:val="hybridMultilevel"/>
    <w:tmpl w:val="B94C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AC0020"/>
    <w:multiLevelType w:val="hybridMultilevel"/>
    <w:tmpl w:val="E47E59A4"/>
    <w:lvl w:ilvl="0" w:tplc="E982D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D465D0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B1"/>
    <w:rsid w:val="000E3BA6"/>
    <w:rsid w:val="000F35DE"/>
    <w:rsid w:val="000F5557"/>
    <w:rsid w:val="0011209A"/>
    <w:rsid w:val="001A2517"/>
    <w:rsid w:val="001A36BA"/>
    <w:rsid w:val="001C5BA3"/>
    <w:rsid w:val="001E664A"/>
    <w:rsid w:val="00220FEA"/>
    <w:rsid w:val="0024151D"/>
    <w:rsid w:val="00265817"/>
    <w:rsid w:val="00277C41"/>
    <w:rsid w:val="002B1CD9"/>
    <w:rsid w:val="002D27B2"/>
    <w:rsid w:val="00301697"/>
    <w:rsid w:val="00305541"/>
    <w:rsid w:val="00305E63"/>
    <w:rsid w:val="003159E5"/>
    <w:rsid w:val="00342C26"/>
    <w:rsid w:val="00350F1F"/>
    <w:rsid w:val="003A3F68"/>
    <w:rsid w:val="00474BE1"/>
    <w:rsid w:val="004B2E15"/>
    <w:rsid w:val="00516BFA"/>
    <w:rsid w:val="005230A4"/>
    <w:rsid w:val="0053003E"/>
    <w:rsid w:val="00536655"/>
    <w:rsid w:val="00560911"/>
    <w:rsid w:val="005722F9"/>
    <w:rsid w:val="005A109E"/>
    <w:rsid w:val="00627754"/>
    <w:rsid w:val="00676A9D"/>
    <w:rsid w:val="00677156"/>
    <w:rsid w:val="006C7840"/>
    <w:rsid w:val="006E0F52"/>
    <w:rsid w:val="006F3CA4"/>
    <w:rsid w:val="00753CE4"/>
    <w:rsid w:val="0076214D"/>
    <w:rsid w:val="007816FF"/>
    <w:rsid w:val="007855CC"/>
    <w:rsid w:val="00790A56"/>
    <w:rsid w:val="008378AD"/>
    <w:rsid w:val="0086129B"/>
    <w:rsid w:val="008660B1"/>
    <w:rsid w:val="00876D1A"/>
    <w:rsid w:val="00880C8A"/>
    <w:rsid w:val="00887B8A"/>
    <w:rsid w:val="00897E6B"/>
    <w:rsid w:val="008F1FDE"/>
    <w:rsid w:val="0092131A"/>
    <w:rsid w:val="00932A81"/>
    <w:rsid w:val="00953D08"/>
    <w:rsid w:val="00955DEA"/>
    <w:rsid w:val="009874DE"/>
    <w:rsid w:val="009931CE"/>
    <w:rsid w:val="009C7F04"/>
    <w:rsid w:val="009D1D2B"/>
    <w:rsid w:val="009D596C"/>
    <w:rsid w:val="009E1112"/>
    <w:rsid w:val="009E74A2"/>
    <w:rsid w:val="00A058EC"/>
    <w:rsid w:val="00A30A98"/>
    <w:rsid w:val="00A526B6"/>
    <w:rsid w:val="00A6471B"/>
    <w:rsid w:val="00A70265"/>
    <w:rsid w:val="00A955AF"/>
    <w:rsid w:val="00A963BA"/>
    <w:rsid w:val="00A974FA"/>
    <w:rsid w:val="00AE12C5"/>
    <w:rsid w:val="00AE5957"/>
    <w:rsid w:val="00AF0457"/>
    <w:rsid w:val="00B543C9"/>
    <w:rsid w:val="00B62F9C"/>
    <w:rsid w:val="00B936B1"/>
    <w:rsid w:val="00BB0319"/>
    <w:rsid w:val="00BB4127"/>
    <w:rsid w:val="00BC4376"/>
    <w:rsid w:val="00BF513B"/>
    <w:rsid w:val="00C32A07"/>
    <w:rsid w:val="00C361FF"/>
    <w:rsid w:val="00C37BD0"/>
    <w:rsid w:val="00C4288E"/>
    <w:rsid w:val="00C70AF6"/>
    <w:rsid w:val="00C729BA"/>
    <w:rsid w:val="00CA27C9"/>
    <w:rsid w:val="00CB292D"/>
    <w:rsid w:val="00D158EF"/>
    <w:rsid w:val="00D82ACD"/>
    <w:rsid w:val="00DA2522"/>
    <w:rsid w:val="00DC391C"/>
    <w:rsid w:val="00DD359D"/>
    <w:rsid w:val="00DD6D42"/>
    <w:rsid w:val="00DE65CE"/>
    <w:rsid w:val="00DF003C"/>
    <w:rsid w:val="00E02393"/>
    <w:rsid w:val="00E225ED"/>
    <w:rsid w:val="00E4740C"/>
    <w:rsid w:val="00E4759B"/>
    <w:rsid w:val="00E954F7"/>
    <w:rsid w:val="00EA4D29"/>
    <w:rsid w:val="00EB06D4"/>
    <w:rsid w:val="00EC65EB"/>
    <w:rsid w:val="00ED0FD0"/>
    <w:rsid w:val="00EF3DD0"/>
    <w:rsid w:val="00F27757"/>
    <w:rsid w:val="00F32AA9"/>
    <w:rsid w:val="00F32FCC"/>
    <w:rsid w:val="00F346EF"/>
    <w:rsid w:val="00F67C31"/>
    <w:rsid w:val="00F71E00"/>
    <w:rsid w:val="00F72210"/>
    <w:rsid w:val="00F90A8A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27C9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PEMBERIAN PENJELASAN</vt:lpstr>
    </vt:vector>
  </TitlesOfParts>
  <Company>Mandiri Tunas Finance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PEMBERIAN PENJELASAN</dc:title>
  <dc:creator>renny.novitri</dc:creator>
  <cp:lastModifiedBy>jafar</cp:lastModifiedBy>
  <cp:revision>19</cp:revision>
  <cp:lastPrinted>2016-01-08T04:24:00Z</cp:lastPrinted>
  <dcterms:created xsi:type="dcterms:W3CDTF">2016-04-12T14:31:00Z</dcterms:created>
  <dcterms:modified xsi:type="dcterms:W3CDTF">2016-04-12T14:36:00Z</dcterms:modified>
</cp:coreProperties>
</file>